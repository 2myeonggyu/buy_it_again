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EB8" w:rsidRDefault="00342EB8" w:rsidP="00342EB8">
      <w:pPr>
        <w:wordWrap/>
        <w:autoSpaceDE w:val="0"/>
        <w:autoSpaceDN w:val="0"/>
        <w:adjustRightInd w:val="0"/>
        <w:jc w:val="left"/>
        <w:rPr>
          <w:rFonts w:ascii="Helvetica Neue" w:eastAsia=".Apple SD Gothic NeoI" w:hAnsi="Helvetica Neue" w:cs="Helvetica Neue"/>
          <w:color w:val="353535"/>
          <w:kern w:val="0"/>
        </w:rPr>
      </w:pPr>
      <w:r>
        <w:rPr>
          <w:rFonts w:ascii="Helvetica Neue" w:hAnsi="Helvetica Neue" w:cs="Helvetica Neue"/>
          <w:color w:val="353535"/>
          <w:kern w:val="0"/>
        </w:rPr>
        <w:t xml:space="preserve">&lt;Buy it again 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</w:rPr>
        <w:t>흐름</w:t>
      </w:r>
      <w:r>
        <w:rPr>
          <w:rFonts w:ascii="Helvetica Neue" w:eastAsia=".Apple SD Gothic NeoI" w:hAnsi="Helvetica Neue" w:cs="Helvetica Neue"/>
          <w:color w:val="353535"/>
          <w:kern w:val="0"/>
        </w:rPr>
        <w:t>&gt;</w:t>
      </w:r>
    </w:p>
    <w:p w:rsidR="00342EB8" w:rsidRDefault="00342EB8" w:rsidP="00342EB8">
      <w:pPr>
        <w:wordWrap/>
        <w:autoSpaceDE w:val="0"/>
        <w:autoSpaceDN w:val="0"/>
        <w:adjustRightInd w:val="0"/>
        <w:jc w:val="left"/>
        <w:rPr>
          <w:rFonts w:ascii="Helvetica Neue" w:eastAsia=".Apple SD Gothic NeoI" w:hAnsi="Helvetica Neue" w:cs="Helvetica Neue"/>
          <w:color w:val="353535"/>
          <w:kern w:val="0"/>
        </w:rPr>
      </w:pPr>
    </w:p>
    <w:p w:rsidR="00342EB8" w:rsidRPr="00342EB8" w:rsidRDefault="00342EB8" w:rsidP="00342EB8">
      <w:pPr>
        <w:wordWrap/>
        <w:autoSpaceDE w:val="0"/>
        <w:autoSpaceDN w:val="0"/>
        <w:adjustRightInd w:val="0"/>
        <w:jc w:val="left"/>
        <w:rPr>
          <w:rFonts w:ascii="Helvetica Neue" w:eastAsia=".Apple SD Gothic NeoI" w:hAnsi="Helvetica Neue" w:cs="Helvetica Neue"/>
          <w:b/>
          <w:color w:val="353535"/>
          <w:kern w:val="0"/>
        </w:rPr>
      </w:pPr>
      <w:r w:rsidRPr="00342EB8">
        <w:rPr>
          <w:rFonts w:ascii="Helvetica Neue" w:eastAsia=".Apple SD Gothic NeoI" w:hAnsi="Helvetica Neue" w:cs="Helvetica Neue"/>
          <w:b/>
          <w:color w:val="353535"/>
          <w:kern w:val="0"/>
        </w:rPr>
        <w:t xml:space="preserve">*step1 - </w:t>
      </w:r>
      <w:r w:rsidRPr="00342EB8">
        <w:rPr>
          <w:rFonts w:ascii=".Apple SD Gothic NeoI" w:eastAsia=".Apple SD Gothic NeoI" w:hAnsi="Helvetica Neue" w:cs=".Apple SD Gothic NeoI" w:hint="eastAsia"/>
          <w:b/>
          <w:color w:val="353535"/>
          <w:kern w:val="0"/>
        </w:rPr>
        <w:t>해당</w:t>
      </w:r>
      <w:r w:rsidRPr="00342EB8">
        <w:rPr>
          <w:rFonts w:ascii="Helvetica Neue" w:eastAsia=".Apple SD Gothic NeoI" w:hAnsi="Helvetica Neue" w:cs="Helvetica Neue"/>
          <w:b/>
          <w:color w:val="353535"/>
          <w:kern w:val="0"/>
        </w:rPr>
        <w:t xml:space="preserve"> </w:t>
      </w:r>
      <w:r w:rsidRPr="00342EB8">
        <w:rPr>
          <w:rFonts w:ascii=".Apple SD Gothic NeoI" w:eastAsia=".Apple SD Gothic NeoI" w:hAnsi="Helvetica Neue" w:cs=".Apple SD Gothic NeoI" w:hint="eastAsia"/>
          <w:b/>
          <w:color w:val="353535"/>
          <w:kern w:val="0"/>
        </w:rPr>
        <w:t>사용자의</w:t>
      </w:r>
      <w:r w:rsidRPr="00342EB8">
        <w:rPr>
          <w:rFonts w:ascii="Helvetica Neue" w:eastAsia=".Apple SD Gothic NeoI" w:hAnsi="Helvetica Neue" w:cs="Helvetica Neue"/>
          <w:b/>
          <w:color w:val="353535"/>
          <w:kern w:val="0"/>
        </w:rPr>
        <w:t xml:space="preserve"> </w:t>
      </w:r>
      <w:r w:rsidRPr="00342EB8">
        <w:rPr>
          <w:rFonts w:ascii=".Apple SD Gothic NeoI" w:eastAsia=".Apple SD Gothic NeoI" w:hAnsi="Helvetica Neue" w:cs=".Apple SD Gothic NeoI" w:hint="eastAsia"/>
          <w:b/>
          <w:color w:val="353535"/>
          <w:kern w:val="0"/>
        </w:rPr>
        <w:t>구매</w:t>
      </w:r>
      <w:r>
        <w:rPr>
          <w:rFonts w:ascii=".Apple SD Gothic NeoI" w:eastAsia=".Apple SD Gothic NeoI" w:hAnsi="Helvetica Neue" w:cs=".Apple SD Gothic NeoI" w:hint="eastAsia"/>
          <w:b/>
          <w:color w:val="353535"/>
          <w:kern w:val="0"/>
        </w:rPr>
        <w:t xml:space="preserve"> </w:t>
      </w:r>
      <w:r w:rsidRPr="00342EB8">
        <w:rPr>
          <w:rFonts w:ascii=".Apple SD Gothic NeoI" w:eastAsia=".Apple SD Gothic NeoI" w:hAnsi="Helvetica Neue" w:cs=".Apple SD Gothic NeoI" w:hint="eastAsia"/>
          <w:b/>
          <w:color w:val="353535"/>
          <w:kern w:val="0"/>
        </w:rPr>
        <w:t>이력</w:t>
      </w:r>
      <w:r w:rsidRPr="00342EB8">
        <w:rPr>
          <w:rFonts w:ascii="Helvetica Neue" w:eastAsia=".Apple SD Gothic NeoI" w:hAnsi="Helvetica Neue" w:cs="Helvetica Neue"/>
          <w:b/>
          <w:color w:val="353535"/>
          <w:kern w:val="0"/>
        </w:rPr>
        <w:t xml:space="preserve"> </w:t>
      </w:r>
      <w:r w:rsidRPr="00342EB8">
        <w:rPr>
          <w:rFonts w:ascii=".Apple SD Gothic NeoI" w:eastAsia=".Apple SD Gothic NeoI" w:hAnsi="Helvetica Neue" w:cs=".Apple SD Gothic NeoI" w:hint="eastAsia"/>
          <w:b/>
          <w:color w:val="353535"/>
          <w:kern w:val="0"/>
        </w:rPr>
        <w:t>조회</w:t>
      </w:r>
      <w:r w:rsidRPr="00342EB8">
        <w:rPr>
          <w:rFonts w:ascii="Helvetica Neue" w:eastAsia=".Apple SD Gothic NeoI" w:hAnsi="Helvetica Neue" w:cs="Helvetica Neue"/>
          <w:b/>
          <w:color w:val="353535"/>
          <w:kern w:val="0"/>
        </w:rPr>
        <w:t xml:space="preserve"> 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342EB8"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342EB8" w:rsidRDefault="00342EB8">
            <w:pPr>
              <w:wordWrap/>
              <w:autoSpaceDE w:val="0"/>
              <w:autoSpaceDN w:val="0"/>
              <w:adjustRightInd w:val="0"/>
              <w:jc w:val="left"/>
              <w:rPr>
                <w:rFonts w:ascii="Helvetica" w:eastAsia=".Apple SD Gothic NeoI" w:hAnsi="Helvetica" w:cs="Helvetica"/>
                <w:kern w:val="0"/>
              </w:rPr>
            </w:pPr>
            <w:r>
              <w:rPr>
                <w:rFonts w:ascii=".Apple SD Gothic NeoI" w:eastAsia=".Apple SD Gothic NeoI" w:hAnsi="Helvetica Neue" w:cs=".Apple SD Gothic NeoI" w:hint="eastAsia"/>
                <w:color w:val="353535"/>
                <w:kern w:val="0"/>
              </w:rPr>
              <w:t>1</w:t>
            </w:r>
            <w:r>
              <w:rPr>
                <w:rFonts w:ascii=".Apple SD Gothic NeoI" w:eastAsia=".Apple SD Gothic NeoI" w:hAnsi="Helvetica Neue" w:cs=".Apple SD Gothic NeoI"/>
                <w:color w:val="353535"/>
                <w:kern w:val="0"/>
              </w:rPr>
              <w:t>.</w:t>
            </w:r>
            <w:r>
              <w:rPr>
                <w:rFonts w:ascii=".Apple SD Gothic NeoI" w:eastAsia=".Apple SD Gothic NeoI" w:hAnsi="Helvetica Neue" w:cs=".Apple SD Gothic NeoI" w:hint="eastAsia"/>
                <w:color w:val="353535"/>
                <w:kern w:val="0"/>
              </w:rPr>
              <w:t>구매 이력</w:t>
            </w:r>
            <w:r>
              <w:rPr>
                <w:rFonts w:ascii="Helvetica Neue" w:eastAsia=".Apple SD Gothic NeoI" w:hAnsi="Helvetica Neue" w:cs="Helvetica Neue"/>
                <w:color w:val="353535"/>
                <w:kern w:val="0"/>
              </w:rPr>
              <w:t xml:space="preserve"> </w:t>
            </w:r>
            <w:r>
              <w:rPr>
                <w:rFonts w:ascii=".Apple SD Gothic NeoI" w:eastAsia=".Apple SD Gothic NeoI" w:hAnsi="Helvetica Neue" w:cs=".Apple SD Gothic NeoI" w:hint="eastAsia"/>
                <w:color w:val="353535"/>
                <w:kern w:val="0"/>
              </w:rPr>
              <w:t>존재 경우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342EB8" w:rsidRDefault="00342EB8">
            <w:pPr>
              <w:wordWrap/>
              <w:autoSpaceDE w:val="0"/>
              <w:autoSpaceDN w:val="0"/>
              <w:adjustRightInd w:val="0"/>
              <w:jc w:val="left"/>
              <w:rPr>
                <w:rFonts w:ascii="Helvetica" w:eastAsia=".Apple SD Gothic NeoI" w:hAnsi="Helvetica" w:cs="Helvetica"/>
                <w:kern w:val="0"/>
              </w:rPr>
            </w:pPr>
            <w:r>
              <w:rPr>
                <w:rFonts w:ascii=".Apple SD Gothic NeoI" w:eastAsia=".Apple SD Gothic NeoI" w:hAnsi="Helvetica" w:cs=".Apple SD Gothic NeoI" w:hint="eastAsia"/>
                <w:color w:val="353535"/>
                <w:kern w:val="0"/>
              </w:rPr>
              <w:t>상품</w:t>
            </w:r>
            <w:r>
              <w:rPr>
                <w:rFonts w:ascii="Helvetica Neue" w:eastAsia=".Apple SD Gothic NeoI" w:hAnsi="Helvetica Neue" w:cs="Helvetica Neue"/>
                <w:color w:val="353535"/>
                <w:kern w:val="0"/>
              </w:rPr>
              <w:t xml:space="preserve"> Category</w:t>
            </w:r>
            <w:r>
              <w:rPr>
                <w:rFonts w:ascii=".Apple SD Gothic NeoI" w:eastAsia=".Apple SD Gothic NeoI" w:hAnsi="Helvetica Neue" w:cs=".Apple SD Gothic NeoI" w:hint="eastAsia"/>
                <w:color w:val="353535"/>
                <w:kern w:val="0"/>
              </w:rPr>
              <w:t>별</w:t>
            </w:r>
            <w:r>
              <w:rPr>
                <w:rFonts w:ascii="Helvetica Neue" w:eastAsia=".Apple SD Gothic NeoI" w:hAnsi="Helvetica Neue" w:cs="Helvetica Neue"/>
                <w:color w:val="353535"/>
                <w:kern w:val="0"/>
              </w:rPr>
              <w:t xml:space="preserve"> RCP </w:t>
            </w:r>
            <w:r>
              <w:rPr>
                <w:rFonts w:ascii=".Apple SD Gothic NeoI" w:eastAsia=".Apple SD Gothic NeoI" w:hAnsi="Helvetica Neue" w:cs=".Apple SD Gothic NeoI" w:hint="eastAsia"/>
                <w:color w:val="353535"/>
                <w:kern w:val="0"/>
              </w:rPr>
              <w:t>계산</w:t>
            </w:r>
            <w:r>
              <w:rPr>
                <w:rFonts w:ascii="Helvetica Neue" w:eastAsia=".Apple SD Gothic NeoI" w:hAnsi="Helvetica Neue" w:cs="Helvetica Neue"/>
                <w:color w:val="353535"/>
                <w:kern w:val="0"/>
              </w:rPr>
              <w:t xml:space="preserve"> </w:t>
            </w:r>
            <w:r>
              <w:rPr>
                <w:rFonts w:ascii=".Apple SD Gothic NeoI" w:eastAsia=".Apple SD Gothic NeoI" w:hAnsi="Helvetica Neue" w:cs=".Apple SD Gothic NeoI" w:hint="eastAsia"/>
                <w:color w:val="353535"/>
                <w:kern w:val="0"/>
              </w:rPr>
              <w:t>진행</w:t>
            </w:r>
            <w:r>
              <w:rPr>
                <w:rFonts w:ascii="Helvetica Neue" w:eastAsia=".Apple SD Gothic NeoI" w:hAnsi="Helvetica Neue" w:cs="Helvetica Neue"/>
                <w:color w:val="353535"/>
                <w:kern w:val="0"/>
              </w:rPr>
              <w:t xml:space="preserve">     -&gt; </w:t>
            </w:r>
            <w:r>
              <w:rPr>
                <w:rFonts w:ascii=".Apple SD Gothic NeoI" w:eastAsia=".Apple SD Gothic NeoI" w:hAnsi="Helvetica Neue" w:cs=".Apple SD Gothic NeoI" w:hint="eastAsia"/>
                <w:color w:val="353535"/>
                <w:kern w:val="0"/>
              </w:rPr>
              <w:t>추천</w:t>
            </w:r>
            <w:r>
              <w:rPr>
                <w:rFonts w:ascii="Helvetica Neue" w:eastAsia=".Apple SD Gothic NeoI" w:hAnsi="Helvetica Neue" w:cs="Helvetica Neue"/>
                <w:color w:val="353535"/>
                <w:kern w:val="0"/>
              </w:rPr>
              <w:t xml:space="preserve"> Score </w:t>
            </w:r>
            <w:r>
              <w:rPr>
                <w:rFonts w:ascii=".Apple SD Gothic NeoI" w:eastAsia=".Apple SD Gothic NeoI" w:hAnsi="Helvetica Neue" w:cs=".Apple SD Gothic NeoI" w:hint="eastAsia"/>
                <w:color w:val="353535"/>
                <w:kern w:val="0"/>
              </w:rPr>
              <w:t>제공</w:t>
            </w:r>
            <w:r>
              <w:rPr>
                <w:rFonts w:ascii="Helvetica Neue" w:eastAsia=".Apple SD Gothic NeoI" w:hAnsi="Helvetica Neue" w:cs="Helvetica Neue"/>
                <w:color w:val="353535"/>
                <w:kern w:val="0"/>
              </w:rPr>
              <w:t xml:space="preserve"> </w:t>
            </w:r>
            <w:r>
              <w:rPr>
                <w:rFonts w:ascii=".Apple SD Gothic NeoI" w:eastAsia=".Apple SD Gothic NeoI" w:hAnsi="Helvetica Neue" w:cs=".Apple SD Gothic NeoI" w:hint="eastAsia"/>
                <w:color w:val="353535"/>
                <w:kern w:val="0"/>
              </w:rPr>
              <w:t>가능</w:t>
            </w:r>
            <w:r>
              <w:rPr>
                <w:rFonts w:ascii="Helvetica Neue" w:eastAsia=".Apple SD Gothic NeoI" w:hAnsi="Helvetica Neue" w:cs="Helvetica Neue"/>
                <w:color w:val="353535"/>
                <w:kern w:val="0"/>
              </w:rPr>
              <w:t>!</w:t>
            </w:r>
          </w:p>
        </w:tc>
      </w:tr>
      <w:tr w:rsidR="00342EB8"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342EB8" w:rsidRDefault="00342EB8">
            <w:pPr>
              <w:wordWrap/>
              <w:autoSpaceDE w:val="0"/>
              <w:autoSpaceDN w:val="0"/>
              <w:adjustRightInd w:val="0"/>
              <w:jc w:val="left"/>
              <w:rPr>
                <w:rFonts w:ascii="Helvetica" w:eastAsia=".Apple SD Gothic NeoI" w:hAnsi="Helvetica" w:cs="Helvetica"/>
                <w:kern w:val="0"/>
              </w:rPr>
            </w:pPr>
            <w:r>
              <w:rPr>
                <w:rFonts w:ascii=".Apple SD Gothic NeoI" w:eastAsia=".Apple SD Gothic NeoI" w:hAnsi="Helvetica" w:cs=".Apple SD Gothic NeoI" w:hint="eastAsia"/>
                <w:color w:val="353535"/>
                <w:kern w:val="0"/>
              </w:rPr>
              <w:t>2</w:t>
            </w:r>
            <w:r>
              <w:rPr>
                <w:rFonts w:ascii=".Apple SD Gothic NeoI" w:eastAsia=".Apple SD Gothic NeoI" w:hAnsi="Helvetica" w:cs=".Apple SD Gothic NeoI"/>
                <w:color w:val="353535"/>
                <w:kern w:val="0"/>
              </w:rPr>
              <w:t>.</w:t>
            </w:r>
            <w:r>
              <w:rPr>
                <w:rFonts w:ascii=".Apple SD Gothic NeoI" w:eastAsia=".Apple SD Gothic NeoI" w:hAnsi="Helvetica" w:cs=".Apple SD Gothic NeoI" w:hint="eastAsia"/>
                <w:color w:val="353535"/>
                <w:kern w:val="0"/>
              </w:rPr>
              <w:t>구매 이력</w:t>
            </w:r>
            <w:r>
              <w:rPr>
                <w:rFonts w:ascii="Helvetica Neue" w:eastAsia=".Apple SD Gothic NeoI" w:hAnsi="Helvetica Neue" w:cs="Helvetica Neue"/>
                <w:color w:val="353535"/>
                <w:kern w:val="0"/>
              </w:rPr>
              <w:t xml:space="preserve"> </w:t>
            </w:r>
            <w:proofErr w:type="spellStart"/>
            <w:r>
              <w:rPr>
                <w:rFonts w:ascii=".Apple SD Gothic NeoI" w:eastAsia=".Apple SD Gothic NeoI" w:hAnsi="Helvetica Neue" w:cs=".Apple SD Gothic NeoI" w:hint="eastAsia"/>
                <w:color w:val="353535"/>
                <w:kern w:val="0"/>
              </w:rPr>
              <w:t>미존재</w:t>
            </w:r>
            <w:proofErr w:type="spellEnd"/>
            <w:r>
              <w:rPr>
                <w:rFonts w:ascii=".Apple SD Gothic NeoI" w:eastAsia=".Apple SD Gothic NeoI" w:hAnsi="Helvetica Neue" w:cs=".Apple SD Gothic NeoI" w:hint="eastAsia"/>
                <w:color w:val="353535"/>
                <w:kern w:val="0"/>
              </w:rPr>
              <w:t xml:space="preserve"> 경우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342EB8" w:rsidRDefault="00342EB8">
            <w:pPr>
              <w:wordWrap/>
              <w:autoSpaceDE w:val="0"/>
              <w:autoSpaceDN w:val="0"/>
              <w:adjustRightInd w:val="0"/>
              <w:jc w:val="left"/>
              <w:rPr>
                <w:rFonts w:ascii="Helvetica Neue" w:eastAsia=".Apple SD Gothic NeoI" w:hAnsi="Helvetica Neue" w:cs="Helvetica Neue"/>
                <w:color w:val="353535"/>
                <w:kern w:val="0"/>
                <w:u w:color="353535"/>
              </w:rPr>
            </w:pPr>
            <w:r>
              <w:rPr>
                <w:rFonts w:ascii="Helvetica Neue" w:eastAsia=".Apple SD Gothic NeoI" w:hAnsi="Helvetica Neue" w:cs="Helvetica Neue"/>
                <w:i/>
                <w:iCs/>
                <w:color w:val="353535"/>
                <w:kern w:val="0"/>
                <w:u w:val="single" w:color="353535"/>
              </w:rPr>
              <w:t>RCP</w:t>
            </w:r>
            <w:r>
              <w:rPr>
                <w:rFonts w:ascii=".Apple SD Gothic NeoI" w:eastAsia=".Apple SD Gothic NeoI" w:hAnsi="Helvetica Neue" w:cs=".Apple SD Gothic NeoI" w:hint="eastAsia"/>
                <w:color w:val="353535"/>
                <w:kern w:val="0"/>
                <w:u w:val="single" w:color="353535"/>
              </w:rPr>
              <w:t>점수</w:t>
            </w:r>
            <w:r>
              <w:rPr>
                <w:rFonts w:ascii="Helvetica Neue" w:eastAsia=".Apple SD Gothic NeoI" w:hAnsi="Helvetica Neue" w:cs="Helvetica Neue"/>
                <w:i/>
                <w:iCs/>
                <w:color w:val="353535"/>
                <w:kern w:val="0"/>
                <w:u w:val="single" w:color="353535"/>
              </w:rPr>
              <w:t xml:space="preserve"> </w:t>
            </w:r>
            <w:r>
              <w:rPr>
                <w:rFonts w:ascii=".Apple SD Gothic NeoI" w:eastAsia=".Apple SD Gothic NeoI" w:hAnsi="Helvetica Neue" w:cs=".Apple SD Gothic NeoI" w:hint="eastAsia"/>
                <w:color w:val="353535"/>
                <w:kern w:val="0"/>
                <w:u w:val="single" w:color="353535"/>
              </w:rPr>
              <w:t>자체가</w:t>
            </w:r>
            <w:r>
              <w:rPr>
                <w:rFonts w:ascii="Helvetica Neue" w:eastAsia=".Apple SD Gothic NeoI" w:hAnsi="Helvetica Neue" w:cs="Helvetica Neue"/>
                <w:i/>
                <w:iCs/>
                <w:color w:val="353535"/>
                <w:kern w:val="0"/>
                <w:u w:val="single" w:color="353535"/>
              </w:rPr>
              <w:t xml:space="preserve"> </w:t>
            </w:r>
            <w:r>
              <w:rPr>
                <w:rFonts w:ascii=".Apple SD Gothic NeoI" w:eastAsia=".Apple SD Gothic NeoI" w:hAnsi="Helvetica Neue" w:cs=".Apple SD Gothic NeoI" w:hint="eastAsia"/>
                <w:color w:val="353535"/>
                <w:kern w:val="0"/>
                <w:u w:val="single" w:color="353535"/>
              </w:rPr>
              <w:t>추천</w:t>
            </w:r>
            <w:r>
              <w:rPr>
                <w:rFonts w:ascii="Helvetica Neue" w:eastAsia=".Apple SD Gothic NeoI" w:hAnsi="Helvetica Neue" w:cs="Helvetica Neue"/>
                <w:i/>
                <w:iCs/>
                <w:color w:val="353535"/>
                <w:kern w:val="0"/>
                <w:u w:val="single" w:color="353535"/>
              </w:rPr>
              <w:t xml:space="preserve"> Score</w:t>
            </w:r>
            <w:r>
              <w:rPr>
                <w:rFonts w:ascii=".Apple SD Gothic NeoI" w:eastAsia=".Apple SD Gothic NeoI" w:hAnsi="Helvetica Neue" w:cs=".Apple SD Gothic NeoI" w:hint="eastAsia"/>
                <w:color w:val="353535"/>
                <w:kern w:val="0"/>
                <w:u w:val="single" w:color="353535"/>
              </w:rPr>
              <w:t>로</w:t>
            </w:r>
            <w:r>
              <w:rPr>
                <w:rFonts w:ascii="Helvetica Neue" w:eastAsia=".Apple SD Gothic NeoI" w:hAnsi="Helvetica Neue" w:cs="Helvetica Neue"/>
                <w:i/>
                <w:iCs/>
                <w:color w:val="353535"/>
                <w:kern w:val="0"/>
                <w:u w:val="single" w:color="353535"/>
              </w:rPr>
              <w:t xml:space="preserve"> </w:t>
            </w:r>
            <w:r>
              <w:rPr>
                <w:rFonts w:ascii=".Apple SD Gothic NeoI" w:eastAsia=".Apple SD Gothic NeoI" w:hAnsi="Helvetica Neue" w:cs=".Apple SD Gothic NeoI" w:hint="eastAsia"/>
                <w:color w:val="353535"/>
                <w:kern w:val="0"/>
                <w:u w:val="single" w:color="353535"/>
              </w:rPr>
              <w:t>제공</w:t>
            </w:r>
            <w:r>
              <w:rPr>
                <w:rFonts w:ascii="Helvetica Neue" w:eastAsia=".Apple SD Gothic NeoI" w:hAnsi="Helvetica Neue" w:cs="Helvetica Neue"/>
                <w:i/>
                <w:iCs/>
                <w:color w:val="353535"/>
                <w:kern w:val="0"/>
                <w:u w:val="single" w:color="353535"/>
              </w:rPr>
              <w:t>!</w:t>
            </w:r>
          </w:p>
        </w:tc>
      </w:tr>
    </w:tbl>
    <w:p w:rsidR="00342EB8" w:rsidRDefault="00342EB8" w:rsidP="00342EB8">
      <w:pPr>
        <w:wordWrap/>
        <w:autoSpaceDE w:val="0"/>
        <w:autoSpaceDN w:val="0"/>
        <w:adjustRightInd w:val="0"/>
        <w:jc w:val="left"/>
        <w:rPr>
          <w:rFonts w:ascii="Helvetica Neue" w:eastAsia=".Apple SD Gothic NeoI" w:hAnsi="Helvetica Neue" w:cs="Helvetica Neue"/>
          <w:color w:val="353535"/>
          <w:kern w:val="0"/>
          <w:u w:color="353535"/>
        </w:rPr>
      </w:pPr>
    </w:p>
    <w:p w:rsidR="00342EB8" w:rsidRDefault="00342EB8" w:rsidP="00342EB8">
      <w:pPr>
        <w:wordWrap/>
        <w:autoSpaceDE w:val="0"/>
        <w:autoSpaceDN w:val="0"/>
        <w:adjustRightInd w:val="0"/>
        <w:jc w:val="left"/>
        <w:rPr>
          <w:rFonts w:ascii="Helvetica Neue" w:eastAsia=".Apple SD Gothic NeoI" w:hAnsi="Helvetica Neue" w:cs="Helvetica Neue"/>
          <w:color w:val="353535"/>
          <w:kern w:val="0"/>
          <w:u w:color="353535"/>
        </w:rPr>
      </w:pPr>
    </w:p>
    <w:p w:rsidR="00342EB8" w:rsidRDefault="00342EB8" w:rsidP="00342EB8">
      <w:pPr>
        <w:wordWrap/>
        <w:autoSpaceDE w:val="0"/>
        <w:autoSpaceDN w:val="0"/>
        <w:adjustRightInd w:val="0"/>
        <w:jc w:val="left"/>
        <w:rPr>
          <w:rFonts w:ascii="Helvetica Neue" w:eastAsia=".Apple SD Gothic NeoI" w:hAnsi="Helvetica Neue" w:cs="Helvetica Neue"/>
          <w:color w:val="353535"/>
          <w:kern w:val="0"/>
          <w:u w:color="353535"/>
        </w:rPr>
      </w:pPr>
    </w:p>
    <w:p w:rsidR="00342EB8" w:rsidRDefault="00342EB8" w:rsidP="00342EB8">
      <w:pPr>
        <w:wordWrap/>
        <w:autoSpaceDE w:val="0"/>
        <w:autoSpaceDN w:val="0"/>
        <w:adjustRightInd w:val="0"/>
        <w:jc w:val="left"/>
        <w:rPr>
          <w:rFonts w:ascii="Helvetica Neue" w:eastAsia=".Apple SD Gothic NeoI" w:hAnsi="Helvetica Neue" w:cs="Helvetica Neue"/>
          <w:color w:val="353535"/>
          <w:kern w:val="0"/>
          <w:u w:color="353535"/>
        </w:rPr>
      </w:pPr>
    </w:p>
    <w:p w:rsidR="00342EB8" w:rsidRDefault="00342EB8" w:rsidP="00342EB8">
      <w:pPr>
        <w:wordWrap/>
        <w:autoSpaceDE w:val="0"/>
        <w:autoSpaceDN w:val="0"/>
        <w:adjustRightInd w:val="0"/>
        <w:jc w:val="left"/>
        <w:rPr>
          <w:rFonts w:ascii=".Apple SD Gothic NeoI" w:eastAsia=".Apple SD Gothic NeoI" w:hAnsi="Helvetica Neue" w:cs=".Apple SD Gothic NeoI"/>
          <w:b/>
          <w:color w:val="353535"/>
          <w:kern w:val="0"/>
          <w:u w:color="353535"/>
        </w:rPr>
      </w:pPr>
      <w:r w:rsidRPr="00342EB8">
        <w:rPr>
          <w:rFonts w:ascii="Helvetica Neue" w:eastAsia=".Apple SD Gothic NeoI" w:hAnsi="Helvetica Neue" w:cs="Helvetica Neue"/>
          <w:b/>
          <w:color w:val="353535"/>
          <w:kern w:val="0"/>
          <w:u w:color="353535"/>
        </w:rPr>
        <w:t xml:space="preserve">*step2 - time-interval </w:t>
      </w:r>
      <w:r w:rsidRPr="00342EB8">
        <w:rPr>
          <w:rFonts w:ascii=".Apple SD Gothic NeoI" w:eastAsia=".Apple SD Gothic NeoI" w:hAnsi="Helvetica Neue" w:cs=".Apple SD Gothic NeoI" w:hint="eastAsia"/>
          <w:b/>
          <w:color w:val="353535"/>
          <w:kern w:val="0"/>
          <w:u w:color="353535"/>
        </w:rPr>
        <w:t>계산</w:t>
      </w:r>
      <w:r w:rsidRPr="00342EB8">
        <w:rPr>
          <w:rFonts w:ascii="Helvetica Neue" w:eastAsia=".Apple SD Gothic NeoI" w:hAnsi="Helvetica Neue" w:cs="Helvetica Neue"/>
          <w:b/>
          <w:color w:val="353535"/>
          <w:kern w:val="0"/>
          <w:u w:color="353535"/>
        </w:rPr>
        <w:t xml:space="preserve"> &amp; Gamma fitting</w:t>
      </w:r>
      <w:r w:rsidRPr="00342EB8">
        <w:rPr>
          <w:rFonts w:ascii=".Apple SD Gothic NeoI" w:eastAsia=".Apple SD Gothic NeoI" w:hAnsi="Helvetica Neue" w:cs=".Apple SD Gothic NeoI" w:hint="eastAsia"/>
          <w:b/>
          <w:color w:val="353535"/>
          <w:kern w:val="0"/>
          <w:u w:color="353535"/>
        </w:rPr>
        <w:t>시</w:t>
      </w:r>
      <w:r w:rsidRPr="00342EB8">
        <w:rPr>
          <w:rFonts w:ascii="Helvetica Neue" w:eastAsia=".Apple SD Gothic NeoI" w:hAnsi="Helvetica Neue" w:cs="Helvetica Neue"/>
          <w:b/>
          <w:color w:val="353535"/>
          <w:kern w:val="0"/>
          <w:u w:color="353535"/>
        </w:rPr>
        <w:t xml:space="preserve"> </w:t>
      </w:r>
      <w:r w:rsidRPr="00342EB8">
        <w:rPr>
          <w:rFonts w:ascii=".Apple SD Gothic NeoI" w:eastAsia=".Apple SD Gothic NeoI" w:hAnsi="Helvetica Neue" w:cs=".Apple SD Gothic NeoI" w:hint="eastAsia"/>
          <w:b/>
          <w:color w:val="353535"/>
          <w:kern w:val="0"/>
          <w:u w:color="353535"/>
        </w:rPr>
        <w:t>주의할</w:t>
      </w:r>
      <w:r w:rsidRPr="00342EB8">
        <w:rPr>
          <w:rFonts w:ascii="Helvetica Neue" w:eastAsia=".Apple SD Gothic NeoI" w:hAnsi="Helvetica Neue" w:cs="Helvetica Neue"/>
          <w:b/>
          <w:color w:val="353535"/>
          <w:kern w:val="0"/>
          <w:u w:color="353535"/>
        </w:rPr>
        <w:t xml:space="preserve"> </w:t>
      </w:r>
      <w:r w:rsidRPr="00342EB8">
        <w:rPr>
          <w:rFonts w:ascii=".Apple SD Gothic NeoI" w:eastAsia=".Apple SD Gothic NeoI" w:hAnsi="Helvetica Neue" w:cs=".Apple SD Gothic NeoI" w:hint="eastAsia"/>
          <w:b/>
          <w:color w:val="353535"/>
          <w:kern w:val="0"/>
          <w:u w:color="353535"/>
        </w:rPr>
        <w:t>점</w:t>
      </w:r>
    </w:p>
    <w:p w:rsidR="00335F29" w:rsidRDefault="00335F29" w:rsidP="00342EB8">
      <w:pPr>
        <w:wordWrap/>
        <w:autoSpaceDE w:val="0"/>
        <w:autoSpaceDN w:val="0"/>
        <w:adjustRightInd w:val="0"/>
        <w:jc w:val="left"/>
        <w:rPr>
          <w:rFonts w:ascii="Helvetica Neue" w:eastAsia=".Apple SD Gothic NeoI" w:hAnsi="Helvetica Neue" w:cs="Helvetica Neue"/>
          <w:b/>
          <w:color w:val="353535"/>
          <w:kern w:val="0"/>
          <w:u w:color="353535"/>
        </w:rPr>
      </w:pPr>
    </w:p>
    <w:p w:rsidR="00335F29" w:rsidRPr="00342EB8" w:rsidRDefault="00335F29" w:rsidP="00342EB8">
      <w:pPr>
        <w:wordWrap/>
        <w:autoSpaceDE w:val="0"/>
        <w:autoSpaceDN w:val="0"/>
        <w:adjustRightInd w:val="0"/>
        <w:jc w:val="left"/>
        <w:rPr>
          <w:rFonts w:ascii="Helvetica Neue" w:eastAsia=".Apple SD Gothic NeoI" w:hAnsi="Helvetica Neue" w:cs="Helvetica Neue" w:hint="eastAsia"/>
          <w:b/>
          <w:color w:val="353535"/>
          <w:kern w:val="0"/>
          <w:u w:color="353535"/>
        </w:rPr>
      </w:pPr>
    </w:p>
    <w:p w:rsidR="00335F29" w:rsidRDefault="00342EB8" w:rsidP="00342EB8">
      <w:pPr>
        <w:wordWrap/>
        <w:autoSpaceDE w:val="0"/>
        <w:autoSpaceDN w:val="0"/>
        <w:adjustRightInd w:val="0"/>
        <w:jc w:val="left"/>
        <w:rPr>
          <w:rFonts w:ascii="Helvetica Neue" w:eastAsia=".Apple SD Gothic NeoI" w:hAnsi="Helvetica Neue" w:cs="Helvetica Neue"/>
          <w:color w:val="353535"/>
          <w:kern w:val="0"/>
          <w:u w:color="353535"/>
        </w:rPr>
      </w:pPr>
      <w:r>
        <w:rPr>
          <w:rFonts w:ascii=".Apple SD Gothic NeoI" w:eastAsia=".Apple SD Gothic NeoI" w:hAnsi="Helvetica Neue" w:cs=".Apple SD Gothic NeoI"/>
          <w:color w:val="353535"/>
          <w:kern w:val="0"/>
          <w:u w:color="353535"/>
        </w:rPr>
        <w:t xml:space="preserve">: 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카테고리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내에서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</w:t>
      </w:r>
      <w:r w:rsidR="00335F29">
        <w:rPr>
          <w:rFonts w:ascii="Helvetica Neue" w:eastAsia=".Apple SD Gothic NeoI" w:hAnsi="Helvetica Neue" w:cs="Helvetica Neue" w:hint="eastAsia"/>
          <w:color w:val="353535"/>
          <w:kern w:val="0"/>
          <w:u w:color="353535"/>
        </w:rPr>
        <w:t>고객들마다의</w:t>
      </w:r>
      <w:r w:rsidR="00335F29">
        <w:rPr>
          <w:rFonts w:ascii="Helvetica Neue" w:eastAsia=".Apple SD Gothic NeoI" w:hAnsi="Helvetica Neue" w:cs="Helvetica Neue" w:hint="eastAsia"/>
          <w:color w:val="353535"/>
          <w:kern w:val="0"/>
          <w:u w:color="353535"/>
        </w:rPr>
        <w:t xml:space="preserve"> </w:t>
      </w:r>
      <w:r w:rsidR="00335F29">
        <w:rPr>
          <w:rFonts w:ascii="Helvetica Neue" w:eastAsia=".Apple SD Gothic NeoI" w:hAnsi="Helvetica Neue" w:cs="Helvetica Neue"/>
          <w:color w:val="353535"/>
          <w:kern w:val="0"/>
          <w:u w:color="353535"/>
        </w:rPr>
        <w:t>time-interval</w:t>
      </w:r>
      <w:r w:rsidR="00335F29">
        <w:rPr>
          <w:rFonts w:ascii="Helvetica Neue" w:eastAsia=".Apple SD Gothic NeoI" w:hAnsi="Helvetica Neue" w:cs="Helvetica Neue" w:hint="eastAsia"/>
          <w:color w:val="353535"/>
          <w:kern w:val="0"/>
          <w:u w:color="353535"/>
        </w:rPr>
        <w:t>을</w:t>
      </w:r>
      <w:r w:rsidR="00335F29">
        <w:rPr>
          <w:rFonts w:ascii="Helvetica Neue" w:eastAsia=".Apple SD Gothic NeoI" w:hAnsi="Helvetica Neue" w:cs="Helvetica Neue" w:hint="eastAsia"/>
          <w:color w:val="353535"/>
          <w:kern w:val="0"/>
          <w:u w:color="353535"/>
        </w:rPr>
        <w:t xml:space="preserve"> </w:t>
      </w:r>
      <w:proofErr w:type="spellStart"/>
      <w:r w:rsidR="00335F29">
        <w:rPr>
          <w:rFonts w:ascii="Helvetica Neue" w:eastAsia=".Apple SD Gothic NeoI" w:hAnsi="Helvetica Neue" w:cs="Helvetica Neue" w:hint="eastAsia"/>
          <w:color w:val="353535"/>
          <w:kern w:val="0"/>
          <w:u w:color="353535"/>
        </w:rPr>
        <w:t>구해야한다</w:t>
      </w:r>
      <w:proofErr w:type="spellEnd"/>
      <w:r w:rsidR="00335F29">
        <w:rPr>
          <w:rFonts w:ascii="Helvetica Neue" w:eastAsia=".Apple SD Gothic NeoI" w:hAnsi="Helvetica Neue" w:cs="Helvetica Neue" w:hint="eastAsia"/>
          <w:color w:val="353535"/>
          <w:kern w:val="0"/>
          <w:u w:color="353535"/>
        </w:rPr>
        <w:t>!</w:t>
      </w:r>
    </w:p>
    <w:p w:rsidR="00335F29" w:rsidRDefault="00335F29" w:rsidP="00342EB8">
      <w:pPr>
        <w:wordWrap/>
        <w:autoSpaceDE w:val="0"/>
        <w:autoSpaceDN w:val="0"/>
        <w:adjustRightInd w:val="0"/>
        <w:jc w:val="left"/>
        <w:rPr>
          <w:rFonts w:ascii=".Apple SD Gothic NeoI" w:eastAsia=".Apple SD Gothic NeoI" w:hAnsi="Helvetica Neue" w:cs=".Apple SD Gothic NeoI"/>
          <w:color w:val="353535"/>
          <w:kern w:val="0"/>
          <w:u w:color="353535"/>
        </w:rPr>
      </w:pPr>
    </w:p>
    <w:p w:rsidR="00342EB8" w:rsidRDefault="00335F29" w:rsidP="00335F29">
      <w:pPr>
        <w:wordWrap/>
        <w:autoSpaceDE w:val="0"/>
        <w:autoSpaceDN w:val="0"/>
        <w:adjustRightInd w:val="0"/>
        <w:ind w:firstLineChars="50" w:firstLine="120"/>
        <w:jc w:val="left"/>
        <w:rPr>
          <w:rFonts w:ascii="Helvetica Neue" w:eastAsia=".Apple SD Gothic NeoI" w:hAnsi="Helvetica Neue" w:cs="Helvetica Neue"/>
          <w:color w:val="353535"/>
          <w:kern w:val="0"/>
          <w:u w:color="353535"/>
        </w:rPr>
      </w:pP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예</w:t>
      </w:r>
      <w:r w:rsidR="00342EB8"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를</w:t>
      </w:r>
      <w:r w:rsidR="00342EB8"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</w:t>
      </w:r>
      <w:r>
        <w:rPr>
          <w:rFonts w:ascii="Helvetica Neue" w:eastAsia=".Apple SD Gothic NeoI" w:hAnsi="Helvetica Neue" w:cs="Helvetica Neue" w:hint="eastAsia"/>
          <w:color w:val="353535"/>
          <w:kern w:val="0"/>
          <w:u w:color="353535"/>
        </w:rPr>
        <w:t>들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 xml:space="preserve">어 </w:t>
      </w:r>
      <w:r>
        <w:rPr>
          <w:rFonts w:ascii=".Apple SD Gothic NeoI" w:eastAsia=".Apple SD Gothic NeoI" w:hAnsi="Helvetica Neue" w:cs=".Apple SD Gothic NeoI"/>
          <w:color w:val="353535"/>
          <w:kern w:val="0"/>
          <w:u w:color="353535"/>
        </w:rPr>
        <w:t>100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 xml:space="preserve">명의 </w:t>
      </w:r>
      <w:r>
        <w:rPr>
          <w:rFonts w:ascii=".Apple SD Gothic NeoI" w:eastAsia=".Apple SD Gothic NeoI" w:hAnsi="Helvetica Neue" w:cs=".Apple SD Gothic NeoI"/>
          <w:color w:val="353535"/>
          <w:kern w:val="0"/>
          <w:u w:color="353535"/>
        </w:rPr>
        <w:t>‘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기저귀</w:t>
      </w:r>
      <w:r>
        <w:rPr>
          <w:rFonts w:ascii=".Apple SD Gothic NeoI" w:eastAsia=".Apple SD Gothic NeoI" w:hAnsi="Helvetica Neue" w:cs=".Apple SD Gothic NeoI"/>
          <w:color w:val="353535"/>
          <w:kern w:val="0"/>
          <w:u w:color="353535"/>
        </w:rPr>
        <w:t>’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 xml:space="preserve"> 구매 고객이 있고</w:t>
      </w:r>
      <w:r w:rsidR="00342EB8">
        <w:rPr>
          <w:rFonts w:ascii="Helvetica Neue" w:eastAsia=".Apple SD Gothic NeoI" w:hAnsi="Helvetica Neue" w:cs="Helvetica Neue"/>
          <w:color w:val="353535"/>
          <w:kern w:val="0"/>
          <w:u w:color="353535"/>
        </w:rPr>
        <w:t>,</w:t>
      </w:r>
    </w:p>
    <w:p w:rsidR="00342EB8" w:rsidRDefault="00342EB8" w:rsidP="00342EB8">
      <w:pPr>
        <w:wordWrap/>
        <w:autoSpaceDE w:val="0"/>
        <w:autoSpaceDN w:val="0"/>
        <w:adjustRightInd w:val="0"/>
        <w:jc w:val="left"/>
        <w:rPr>
          <w:rFonts w:ascii="Helvetica Neue" w:eastAsia=".Apple SD Gothic NeoI" w:hAnsi="Helvetica Neue" w:cs="Helvetica Neue" w:hint="eastAsia"/>
          <w:color w:val="353535"/>
          <w:kern w:val="0"/>
          <w:u w:color="353535"/>
        </w:rPr>
      </w:pP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>11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월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3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일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일자에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‘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기저귀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>’</w:t>
      </w:r>
      <w:r w:rsidR="00335F29"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</w:t>
      </w:r>
      <w:proofErr w:type="spellStart"/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를</w:t>
      </w:r>
      <w:proofErr w:type="spellEnd"/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구매한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A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고객의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구매 이력이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오전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10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시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, 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오전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11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시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총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2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회이고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>, 11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월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5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일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일자에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구매 이력은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오후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10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시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1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회라면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>,  A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고객의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구매 주기는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|5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일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>-3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일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>|=2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일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, 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구매 횟수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k=3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으로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계산된다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>.</w:t>
      </w:r>
      <w:r w:rsidR="00335F29"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</w:t>
      </w:r>
      <w:r w:rsidR="00335F29">
        <w:rPr>
          <w:rFonts w:ascii="Helvetica Neue" w:eastAsia=".Apple SD Gothic NeoI" w:hAnsi="Helvetica Neue" w:cs="Helvetica Neue" w:hint="eastAsia"/>
          <w:color w:val="353535"/>
          <w:kern w:val="0"/>
          <w:u w:color="353535"/>
        </w:rPr>
        <w:t>이와</w:t>
      </w:r>
      <w:r w:rsidR="00335F29">
        <w:rPr>
          <w:rFonts w:ascii="Helvetica Neue" w:eastAsia=".Apple SD Gothic NeoI" w:hAnsi="Helvetica Neue" w:cs="Helvetica Neue" w:hint="eastAsia"/>
          <w:color w:val="353535"/>
          <w:kern w:val="0"/>
          <w:u w:color="353535"/>
        </w:rPr>
        <w:t xml:space="preserve"> </w:t>
      </w:r>
      <w:r w:rsidR="00335F29">
        <w:rPr>
          <w:rFonts w:ascii="Helvetica Neue" w:eastAsia=".Apple SD Gothic NeoI" w:hAnsi="Helvetica Neue" w:cs="Helvetica Neue" w:hint="eastAsia"/>
          <w:color w:val="353535"/>
          <w:kern w:val="0"/>
          <w:u w:color="353535"/>
        </w:rPr>
        <w:t>동일하게</w:t>
      </w:r>
      <w:r w:rsidR="00335F29">
        <w:rPr>
          <w:rFonts w:ascii="Helvetica Neue" w:eastAsia=".Apple SD Gothic NeoI" w:hAnsi="Helvetica Neue" w:cs="Helvetica Neue" w:hint="eastAsia"/>
          <w:color w:val="353535"/>
          <w:kern w:val="0"/>
          <w:u w:color="353535"/>
        </w:rPr>
        <w:t xml:space="preserve"> </w:t>
      </w:r>
      <w:r w:rsidR="00335F29">
        <w:rPr>
          <w:rFonts w:ascii="Helvetica Neue" w:eastAsia=".Apple SD Gothic NeoI" w:hAnsi="Helvetica Neue" w:cs="Helvetica Neue" w:hint="eastAsia"/>
          <w:color w:val="353535"/>
          <w:kern w:val="0"/>
          <w:u w:color="353535"/>
        </w:rPr>
        <w:t>나머지</w:t>
      </w:r>
      <w:r w:rsidR="00335F29">
        <w:rPr>
          <w:rFonts w:ascii="Helvetica Neue" w:eastAsia=".Apple SD Gothic NeoI" w:hAnsi="Helvetica Neue" w:cs="Helvetica Neue" w:hint="eastAsia"/>
          <w:color w:val="353535"/>
          <w:kern w:val="0"/>
          <w:u w:color="353535"/>
        </w:rPr>
        <w:t xml:space="preserve"> </w:t>
      </w:r>
      <w:r w:rsidR="00335F29">
        <w:rPr>
          <w:rFonts w:ascii="Helvetica Neue" w:eastAsia=".Apple SD Gothic NeoI" w:hAnsi="Helvetica Neue" w:cs="Helvetica Neue"/>
          <w:color w:val="353535"/>
          <w:kern w:val="0"/>
          <w:u w:color="353535"/>
        </w:rPr>
        <w:t>99</w:t>
      </w:r>
      <w:r w:rsidR="00335F29">
        <w:rPr>
          <w:rFonts w:ascii="Helvetica Neue" w:eastAsia=".Apple SD Gothic NeoI" w:hAnsi="Helvetica Neue" w:cs="Helvetica Neue" w:hint="eastAsia"/>
          <w:color w:val="353535"/>
          <w:kern w:val="0"/>
          <w:u w:color="353535"/>
        </w:rPr>
        <w:t>명의</w:t>
      </w:r>
      <w:r w:rsidR="00335F29">
        <w:rPr>
          <w:rFonts w:ascii="Helvetica Neue" w:eastAsia=".Apple SD Gothic NeoI" w:hAnsi="Helvetica Neue" w:cs="Helvetica Neue" w:hint="eastAsia"/>
          <w:color w:val="353535"/>
          <w:kern w:val="0"/>
          <w:u w:color="353535"/>
        </w:rPr>
        <w:t xml:space="preserve"> </w:t>
      </w:r>
      <w:r w:rsidR="00335F29">
        <w:rPr>
          <w:rFonts w:ascii="Helvetica Neue" w:eastAsia=".Apple SD Gothic NeoI" w:hAnsi="Helvetica Neue" w:cs="Helvetica Neue" w:hint="eastAsia"/>
          <w:color w:val="353535"/>
          <w:kern w:val="0"/>
          <w:u w:color="353535"/>
        </w:rPr>
        <w:t>구매</w:t>
      </w:r>
      <w:r w:rsidR="00335F29">
        <w:rPr>
          <w:rFonts w:ascii="Helvetica Neue" w:eastAsia=".Apple SD Gothic NeoI" w:hAnsi="Helvetica Neue" w:cs="Helvetica Neue" w:hint="eastAsia"/>
          <w:color w:val="353535"/>
          <w:kern w:val="0"/>
          <w:u w:color="353535"/>
        </w:rPr>
        <w:t xml:space="preserve"> </w:t>
      </w:r>
      <w:r w:rsidR="00335F29">
        <w:rPr>
          <w:rFonts w:ascii="Helvetica Neue" w:eastAsia=".Apple SD Gothic NeoI" w:hAnsi="Helvetica Neue" w:cs="Helvetica Neue" w:hint="eastAsia"/>
          <w:color w:val="353535"/>
          <w:kern w:val="0"/>
          <w:u w:color="353535"/>
        </w:rPr>
        <w:t>주기도</w:t>
      </w:r>
      <w:r w:rsidR="00335F29">
        <w:rPr>
          <w:rFonts w:ascii="Helvetica Neue" w:eastAsia=".Apple SD Gothic NeoI" w:hAnsi="Helvetica Neue" w:cs="Helvetica Neue" w:hint="eastAsia"/>
          <w:color w:val="353535"/>
          <w:kern w:val="0"/>
          <w:u w:color="353535"/>
        </w:rPr>
        <w:t xml:space="preserve"> </w:t>
      </w:r>
      <w:r w:rsidR="00335F29">
        <w:rPr>
          <w:rFonts w:ascii="Helvetica Neue" w:eastAsia=".Apple SD Gothic NeoI" w:hAnsi="Helvetica Neue" w:cs="Helvetica Neue" w:hint="eastAsia"/>
          <w:color w:val="353535"/>
          <w:kern w:val="0"/>
          <w:u w:color="353535"/>
        </w:rPr>
        <w:t>구해져야</w:t>
      </w:r>
      <w:r w:rsidR="00335F29">
        <w:rPr>
          <w:rFonts w:ascii="Helvetica Neue" w:eastAsia=".Apple SD Gothic NeoI" w:hAnsi="Helvetica Neue" w:cs="Helvetica Neue" w:hint="eastAsia"/>
          <w:color w:val="353535"/>
          <w:kern w:val="0"/>
          <w:u w:color="353535"/>
        </w:rPr>
        <w:t xml:space="preserve"> </w:t>
      </w:r>
      <w:r w:rsidR="00335F29">
        <w:rPr>
          <w:rFonts w:ascii="Helvetica Neue" w:eastAsia=".Apple SD Gothic NeoI" w:hAnsi="Helvetica Neue" w:cs="Helvetica Neue" w:hint="eastAsia"/>
          <w:color w:val="353535"/>
          <w:kern w:val="0"/>
          <w:u w:color="353535"/>
        </w:rPr>
        <w:t>한다</w:t>
      </w:r>
      <w:r w:rsidR="00335F29">
        <w:rPr>
          <w:rFonts w:ascii="Helvetica Neue" w:eastAsia=".Apple SD Gothic NeoI" w:hAnsi="Helvetica Neue" w:cs="Helvetica Neue" w:hint="eastAsia"/>
          <w:color w:val="353535"/>
          <w:kern w:val="0"/>
          <w:u w:color="353535"/>
        </w:rPr>
        <w:t>.</w:t>
      </w:r>
    </w:p>
    <w:p w:rsidR="00342EB8" w:rsidRDefault="00342EB8" w:rsidP="00342EB8">
      <w:pPr>
        <w:wordWrap/>
        <w:autoSpaceDE w:val="0"/>
        <w:autoSpaceDN w:val="0"/>
        <w:adjustRightInd w:val="0"/>
        <w:jc w:val="left"/>
        <w:rPr>
          <w:rFonts w:ascii="Helvetica Neue" w:eastAsia=".Apple SD Gothic NeoI" w:hAnsi="Helvetica Neue" w:cs="Helvetica Neue"/>
          <w:color w:val="353535"/>
          <w:kern w:val="0"/>
          <w:u w:color="353535"/>
        </w:rPr>
      </w:pPr>
    </w:p>
    <w:p w:rsidR="00342EB8" w:rsidRDefault="00342EB8" w:rsidP="00342EB8">
      <w:pPr>
        <w:wordWrap/>
        <w:autoSpaceDE w:val="0"/>
        <w:autoSpaceDN w:val="0"/>
        <w:adjustRightInd w:val="0"/>
        <w:jc w:val="left"/>
        <w:rPr>
          <w:rFonts w:ascii="Helvetica Neue" w:eastAsia=".Apple SD Gothic NeoI" w:hAnsi="Helvetica Neue" w:cs="Helvetica Neue"/>
          <w:color w:val="353535"/>
          <w:kern w:val="0"/>
          <w:u w:color="353535"/>
        </w:rPr>
      </w:pPr>
      <w:r>
        <w:rPr>
          <w:rFonts w:ascii=".Apple SD Gothic NeoI" w:eastAsia=".Apple SD Gothic NeoI" w:hAnsi="Helvetica Neue" w:cs=".Apple SD Gothic NeoI" w:hint="eastAsia"/>
          <w:color w:val="353535"/>
          <w:kern w:val="0"/>
          <w:u w:val="single" w:color="353535"/>
        </w:rPr>
        <w:t>:</w:t>
      </w:r>
      <w:r>
        <w:rPr>
          <w:rFonts w:ascii=".Apple SD Gothic NeoI" w:eastAsia=".Apple SD Gothic NeoI" w:hAnsi="Helvetica Neue" w:cs=".Apple SD Gothic NeoI"/>
          <w:color w:val="353535"/>
          <w:kern w:val="0"/>
          <w:u w:val="single" w:color="353535"/>
        </w:rPr>
        <w:t xml:space="preserve"> </w:t>
      </w:r>
      <w:r w:rsidR="00335F29">
        <w:rPr>
          <w:rFonts w:ascii=".Apple SD Gothic NeoI" w:eastAsia=".Apple SD Gothic NeoI" w:hAnsi="Helvetica Neue" w:cs=".Apple SD Gothic NeoI"/>
          <w:color w:val="353535"/>
          <w:kern w:val="0"/>
          <w:u w:val="single" w:color="353535"/>
        </w:rPr>
        <w:t>(</w:t>
      </w:r>
      <w:r w:rsidR="00335F29">
        <w:rPr>
          <w:rFonts w:ascii=".Apple SD Gothic NeoI" w:eastAsia=".Apple SD Gothic NeoI" w:hAnsi="Helvetica Neue" w:cs=".Apple SD Gothic NeoI" w:hint="eastAsia"/>
          <w:color w:val="353535"/>
          <w:kern w:val="0"/>
          <w:u w:val="single" w:color="353535"/>
        </w:rPr>
        <w:t>주의</w:t>
      </w:r>
      <w:r w:rsidR="00335F29">
        <w:rPr>
          <w:rFonts w:ascii=".Apple SD Gothic NeoI" w:eastAsia=".Apple SD Gothic NeoI" w:hAnsi="Helvetica Neue" w:cs=".Apple SD Gothic NeoI"/>
          <w:color w:val="353535"/>
          <w:kern w:val="0"/>
          <w:u w:val="single" w:color="353535"/>
        </w:rPr>
        <w:t xml:space="preserve">) </w:t>
      </w:r>
      <w:r w:rsidRPr="00342EB8">
        <w:rPr>
          <w:rFonts w:ascii=".Apple SD Gothic NeoI" w:eastAsia=".Apple SD Gothic NeoI" w:hAnsi="Helvetica Neue" w:cs=".Apple SD Gothic NeoI" w:hint="eastAsia"/>
          <w:color w:val="353535"/>
          <w:kern w:val="0"/>
          <w:u w:val="single" w:color="353535"/>
        </w:rPr>
        <w:t>구매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val="single" w:color="353535"/>
        </w:rPr>
        <w:t xml:space="preserve"> </w:t>
      </w:r>
      <w:r w:rsidRPr="00342EB8">
        <w:rPr>
          <w:rFonts w:ascii=".Apple SD Gothic NeoI" w:eastAsia=".Apple SD Gothic NeoI" w:hAnsi="Helvetica Neue" w:cs=".Apple SD Gothic NeoI" w:hint="eastAsia"/>
          <w:color w:val="353535"/>
          <w:kern w:val="0"/>
          <w:u w:val="single" w:color="353535"/>
        </w:rPr>
        <w:t>이력이</w:t>
      </w:r>
      <w:r w:rsidRPr="00342EB8">
        <w:rPr>
          <w:rFonts w:ascii="Helvetica Neue" w:eastAsia=".Apple SD Gothic NeoI" w:hAnsi="Helvetica Neue" w:cs="Helvetica Neue"/>
          <w:color w:val="353535"/>
          <w:kern w:val="0"/>
          <w:u w:val="single" w:color="353535"/>
        </w:rPr>
        <w:t xml:space="preserve"> 1</w:t>
      </w:r>
      <w:r w:rsidRPr="00342EB8">
        <w:rPr>
          <w:rFonts w:ascii=".Apple SD Gothic NeoI" w:eastAsia=".Apple SD Gothic NeoI" w:hAnsi="Helvetica Neue" w:cs=".Apple SD Gothic NeoI" w:hint="eastAsia"/>
          <w:color w:val="353535"/>
          <w:kern w:val="0"/>
          <w:u w:val="single" w:color="353535"/>
        </w:rPr>
        <w:t>회인</w:t>
      </w:r>
      <w:r w:rsidRPr="00342EB8">
        <w:rPr>
          <w:rFonts w:ascii="Helvetica Neue" w:eastAsia=".Apple SD Gothic NeoI" w:hAnsi="Helvetica Neue" w:cs="Helvetica Neue"/>
          <w:color w:val="353535"/>
          <w:kern w:val="0"/>
          <w:u w:val="single" w:color="353535"/>
        </w:rPr>
        <w:t xml:space="preserve"> </w:t>
      </w:r>
      <w:r w:rsidRPr="00342EB8">
        <w:rPr>
          <w:rFonts w:ascii=".Apple SD Gothic NeoI" w:eastAsia=".Apple SD Gothic NeoI" w:hAnsi="Helvetica Neue" w:cs=".Apple SD Gothic NeoI" w:hint="eastAsia"/>
          <w:color w:val="353535"/>
          <w:kern w:val="0"/>
          <w:u w:val="single" w:color="353535"/>
        </w:rPr>
        <w:t>고객의</w:t>
      </w:r>
      <w:r w:rsidRPr="00342EB8">
        <w:rPr>
          <w:rFonts w:ascii="Helvetica Neue" w:eastAsia=".Apple SD Gothic NeoI" w:hAnsi="Helvetica Neue" w:cs="Helvetica Neue"/>
          <w:color w:val="353535"/>
          <w:kern w:val="0"/>
          <w:u w:val="single" w:color="353535"/>
        </w:rPr>
        <w:t xml:space="preserve"> </w:t>
      </w:r>
      <w:r w:rsidRPr="00342EB8">
        <w:rPr>
          <w:rFonts w:ascii=".Apple SD Gothic NeoI" w:eastAsia=".Apple SD Gothic NeoI" w:hAnsi="Helvetica Neue" w:cs=".Apple SD Gothic NeoI" w:hint="eastAsia"/>
          <w:color w:val="353535"/>
          <w:kern w:val="0"/>
          <w:u w:val="single" w:color="353535"/>
        </w:rPr>
        <w:t>경우</w:t>
      </w:r>
      <w:r w:rsidRPr="00342EB8"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time-interval</w:t>
      </w:r>
      <w:r w:rsidRPr="00342EB8"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은</w:t>
      </w:r>
      <w:r w:rsidRPr="00342EB8"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</w:t>
      </w:r>
      <w:r w:rsidRPr="00342EB8">
        <w:rPr>
          <w:rFonts w:ascii="Helvetica Neue" w:eastAsia=".Apple SD Gothic NeoI" w:hAnsi="Helvetica Neue" w:cs="Helvetica Neue"/>
          <w:color w:val="353535"/>
          <w:kern w:val="0"/>
          <w:u w:val="single" w:color="353535"/>
        </w:rPr>
        <w:t>’</w:t>
      </w:r>
      <w:proofErr w:type="spellStart"/>
      <w:r w:rsidRPr="00342EB8">
        <w:rPr>
          <w:rFonts w:ascii="Helvetica Neue" w:eastAsia=".Apple SD Gothic NeoI" w:hAnsi="Helvetica Neue" w:cs="Helvetica Neue"/>
          <w:color w:val="353535"/>
          <w:kern w:val="0"/>
          <w:u w:val="single" w:color="353535"/>
        </w:rPr>
        <w:t>NaN</w:t>
      </w:r>
      <w:proofErr w:type="spellEnd"/>
      <w:r w:rsidRPr="00342EB8">
        <w:rPr>
          <w:rFonts w:ascii="Helvetica Neue" w:eastAsia=".Apple SD Gothic NeoI" w:hAnsi="Helvetica Neue" w:cs="Helvetica Neue"/>
          <w:color w:val="353535"/>
          <w:kern w:val="0"/>
          <w:u w:val="single" w:color="353535"/>
        </w:rPr>
        <w:t>’</w:t>
      </w:r>
      <w:proofErr w:type="spellStart"/>
      <w:r w:rsidRPr="00342EB8"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으로</w:t>
      </w:r>
      <w:proofErr w:type="spellEnd"/>
      <w:r w:rsidRPr="00342EB8"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</w:t>
      </w:r>
      <w:r w:rsidRPr="00342EB8"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계산되고</w:t>
      </w:r>
      <w:r w:rsidRPr="00342EB8">
        <w:rPr>
          <w:rFonts w:ascii="Helvetica Neue" w:eastAsia=".Apple SD Gothic NeoI" w:hAnsi="Helvetica Neue" w:cs="Helvetica Neue"/>
          <w:color w:val="353535"/>
          <w:kern w:val="0"/>
          <w:u w:color="353535"/>
        </w:rPr>
        <w:t>, ’</w:t>
      </w:r>
      <w:proofErr w:type="spellStart"/>
      <w:r w:rsidRPr="00342EB8">
        <w:rPr>
          <w:rFonts w:ascii="Helvetica Neue" w:eastAsia=".Apple SD Gothic NeoI" w:hAnsi="Helvetica Neue" w:cs="Helvetica Neue"/>
          <w:color w:val="353535"/>
          <w:kern w:val="0"/>
          <w:u w:color="353535"/>
        </w:rPr>
        <w:t>NaN</w:t>
      </w:r>
      <w:proofErr w:type="spellEnd"/>
      <w:r w:rsidRPr="00342EB8"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’ </w:t>
      </w:r>
      <w:r w:rsidRPr="00342EB8"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인</w:t>
      </w:r>
      <w:r w:rsidRPr="00342EB8"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time-interval</w:t>
      </w:r>
      <w:r w:rsidRPr="00342EB8"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값은</w:t>
      </w:r>
      <w:r w:rsidRPr="00342EB8">
        <w:rPr>
          <w:rFonts w:ascii=".Apple SD Gothic NeoI" w:eastAsia=".Apple SD Gothic NeoI" w:hAnsi="Helvetica Neue" w:cs=".Apple SD Gothic NeoI"/>
          <w:color w:val="353535"/>
          <w:kern w:val="0"/>
          <w:u w:color="353535"/>
        </w:rPr>
        <w:t xml:space="preserve"> Gamma fitting</w:t>
      </w:r>
      <w:r w:rsidRPr="00342EB8"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에</w:t>
      </w:r>
      <w:r w:rsidRPr="00342EB8">
        <w:rPr>
          <w:rFonts w:ascii=".Apple SD Gothic NeoI" w:eastAsia=".Apple SD Gothic NeoI" w:hAnsi="Helvetica Neue" w:cs=".Apple SD Gothic NeoI"/>
          <w:color w:val="353535"/>
          <w:kern w:val="0"/>
          <w:u w:color="353535"/>
        </w:rPr>
        <w:t xml:space="preserve"> </w:t>
      </w:r>
      <w:r w:rsidRPr="00342EB8"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개입되지</w:t>
      </w:r>
      <w:r w:rsidRPr="00342EB8">
        <w:rPr>
          <w:rFonts w:ascii=".Apple SD Gothic NeoI" w:eastAsia=".Apple SD Gothic NeoI" w:hAnsi="Helvetica Neue" w:cs=".Apple SD Gothic NeoI"/>
          <w:color w:val="353535"/>
          <w:kern w:val="0"/>
          <w:u w:color="353535"/>
        </w:rPr>
        <w:t xml:space="preserve"> </w:t>
      </w:r>
      <w:r w:rsidRPr="00342EB8"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않는다</w:t>
      </w:r>
      <w:r w:rsidRPr="00342EB8">
        <w:rPr>
          <w:rFonts w:ascii=".Apple SD Gothic NeoI" w:eastAsia=".Apple SD Gothic NeoI" w:hAnsi="Helvetica Neue" w:cs=".Apple SD Gothic NeoI"/>
          <w:color w:val="353535"/>
          <w:kern w:val="0"/>
          <w:u w:color="353535"/>
        </w:rPr>
        <w:t>!</w:t>
      </w:r>
    </w:p>
    <w:p w:rsidR="00342EB8" w:rsidRDefault="00342EB8" w:rsidP="00342EB8">
      <w:pPr>
        <w:wordWrap/>
        <w:autoSpaceDE w:val="0"/>
        <w:autoSpaceDN w:val="0"/>
        <w:adjustRightInd w:val="0"/>
        <w:jc w:val="left"/>
        <w:rPr>
          <w:rFonts w:ascii=".Apple SD Gothic NeoI" w:eastAsia=".Apple SD Gothic NeoI" w:hAnsi="Helvetica Neue" w:cs=".Apple SD Gothic NeoI"/>
          <w:color w:val="353535"/>
          <w:kern w:val="0"/>
          <w:u w:color="353535"/>
        </w:rPr>
      </w:pPr>
    </w:p>
    <w:p w:rsidR="00342EB8" w:rsidRDefault="00342EB8" w:rsidP="00342EB8">
      <w:pPr>
        <w:wordWrap/>
        <w:autoSpaceDE w:val="0"/>
        <w:autoSpaceDN w:val="0"/>
        <w:adjustRightInd w:val="0"/>
        <w:jc w:val="left"/>
        <w:rPr>
          <w:rFonts w:ascii="Helvetica Neue" w:eastAsia=".Apple SD Gothic NeoI" w:hAnsi="Helvetica Neue" w:cs="Helvetica Neue"/>
          <w:color w:val="353535"/>
          <w:kern w:val="0"/>
          <w:u w:color="353535"/>
        </w:rPr>
      </w:pPr>
      <w:r>
        <w:rPr>
          <w:rFonts w:ascii=".Apple SD Gothic NeoI" w:eastAsia=".Apple SD Gothic NeoI" w:hAnsi="Helvetica Neue" w:cs=".Apple SD Gothic NeoI"/>
          <w:color w:val="353535"/>
          <w:kern w:val="0"/>
          <w:u w:color="353535"/>
        </w:rPr>
        <w:t xml:space="preserve">: </w:t>
      </w:r>
      <w:r w:rsidR="00335F29">
        <w:rPr>
          <w:rFonts w:ascii=".Apple SD Gothic NeoI" w:eastAsia=".Apple SD Gothic NeoI" w:hAnsi="Helvetica Neue" w:cs=".Apple SD Gothic NeoI"/>
          <w:color w:val="353535"/>
          <w:kern w:val="0"/>
          <w:u w:color="353535"/>
        </w:rPr>
        <w:t>(</w:t>
      </w:r>
      <w:r w:rsidR="00335F29"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주의</w:t>
      </w:r>
      <w:r w:rsidR="00335F29">
        <w:rPr>
          <w:rFonts w:ascii=".Apple SD Gothic NeoI" w:eastAsia=".Apple SD Gothic NeoI" w:hAnsi="Helvetica Neue" w:cs=".Apple SD Gothic NeoI"/>
          <w:color w:val="353535"/>
          <w:kern w:val="0"/>
          <w:u w:color="353535"/>
        </w:rPr>
        <w:t xml:space="preserve">) 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구매 이력이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k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회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존재하지만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, 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모두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동일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일자에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구매하여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time-interval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이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‘0’</w:t>
      </w:r>
      <w:proofErr w:type="spellStart"/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으로</w:t>
      </w:r>
      <w:proofErr w:type="spellEnd"/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계산되는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경우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=&gt; ’</w:t>
      </w:r>
      <w:proofErr w:type="spellStart"/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>NaN</w:t>
      </w:r>
      <w:proofErr w:type="spellEnd"/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>’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의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경우와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마찬가지로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‘0’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의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time-interval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은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Gamma fitting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에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개입되지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않는다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! </w:t>
      </w:r>
    </w:p>
    <w:p w:rsidR="00342EB8" w:rsidRDefault="00342EB8" w:rsidP="00342EB8">
      <w:pPr>
        <w:wordWrap/>
        <w:autoSpaceDE w:val="0"/>
        <w:autoSpaceDN w:val="0"/>
        <w:adjustRightInd w:val="0"/>
        <w:jc w:val="left"/>
        <w:rPr>
          <w:rFonts w:ascii="Helvetica Neue" w:eastAsia=".Apple SD Gothic NeoI" w:hAnsi="Helvetica Neue" w:cs="Helvetica Neue"/>
          <w:color w:val="353535"/>
          <w:kern w:val="0"/>
          <w:u w:color="353535"/>
        </w:rPr>
      </w:pPr>
    </w:p>
    <w:p w:rsidR="00342EB8" w:rsidRDefault="00342EB8" w:rsidP="00342EB8">
      <w:pPr>
        <w:wordWrap/>
        <w:autoSpaceDE w:val="0"/>
        <w:autoSpaceDN w:val="0"/>
        <w:adjustRightInd w:val="0"/>
        <w:jc w:val="left"/>
        <w:rPr>
          <w:rFonts w:ascii="Helvetica Neue" w:eastAsia=".Apple SD Gothic NeoI" w:hAnsi="Helvetica Neue" w:cs="Helvetica Neue"/>
          <w:color w:val="353535"/>
          <w:kern w:val="0"/>
          <w:u w:color="353535"/>
        </w:rPr>
      </w:pP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: </w:t>
      </w:r>
      <w:r w:rsidR="00335F29">
        <w:rPr>
          <w:rFonts w:ascii="Helvetica Neue" w:eastAsia=".Apple SD Gothic NeoI" w:hAnsi="Helvetica Neue" w:cs="Helvetica Neue" w:hint="eastAsia"/>
          <w:color w:val="353535"/>
          <w:kern w:val="0"/>
          <w:u w:color="353535"/>
        </w:rPr>
        <w:t>또한</w:t>
      </w:r>
      <w:r w:rsidR="00335F29">
        <w:rPr>
          <w:rFonts w:ascii="Helvetica Neue" w:eastAsia=".Apple SD Gothic NeoI" w:hAnsi="Helvetica Neue" w:cs="Helvetica Neue" w:hint="eastAsia"/>
          <w:color w:val="353535"/>
          <w:kern w:val="0"/>
          <w:u w:color="353535"/>
        </w:rPr>
        <w:t>,</w:t>
      </w:r>
      <w:r w:rsidR="00335F29"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>Gamma fitting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을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하는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값은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time-interval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값이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아닌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>, 1/time-interval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값이다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: lambda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는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‘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반복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구매율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>’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을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의미하며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, 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이를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추정하기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위한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적절한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값은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time-interval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이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아닌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‘1/time-interval’ 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이다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>.(time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이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길어지면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, 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반복구매율은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짧아진다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.) </w:t>
      </w:r>
    </w:p>
    <w:p w:rsidR="00342EB8" w:rsidRDefault="00342EB8" w:rsidP="00342EB8">
      <w:pPr>
        <w:wordWrap/>
        <w:autoSpaceDE w:val="0"/>
        <w:autoSpaceDN w:val="0"/>
        <w:adjustRightInd w:val="0"/>
        <w:jc w:val="left"/>
        <w:rPr>
          <w:rFonts w:ascii="Helvetica Neue" w:eastAsia=".Apple SD Gothic NeoI" w:hAnsi="Helvetica Neue" w:cs="Helvetica Neue"/>
          <w:color w:val="353535"/>
          <w:kern w:val="0"/>
          <w:u w:color="353535"/>
        </w:rPr>
      </w:pPr>
    </w:p>
    <w:p w:rsidR="00342EB8" w:rsidRDefault="00342EB8" w:rsidP="00342EB8">
      <w:pPr>
        <w:wordWrap/>
        <w:autoSpaceDE w:val="0"/>
        <w:autoSpaceDN w:val="0"/>
        <w:adjustRightInd w:val="0"/>
        <w:jc w:val="left"/>
        <w:rPr>
          <w:rFonts w:ascii="Helvetica Neue" w:eastAsia=".Apple SD Gothic NeoI" w:hAnsi="Helvetica Neue" w:cs="Helvetica Neue"/>
          <w:color w:val="353535"/>
          <w:kern w:val="0"/>
          <w:u w:color="353535"/>
        </w:rPr>
      </w:pPr>
    </w:p>
    <w:p w:rsidR="00342EB8" w:rsidRPr="00335F29" w:rsidRDefault="00342EB8" w:rsidP="00342EB8">
      <w:pPr>
        <w:wordWrap/>
        <w:autoSpaceDE w:val="0"/>
        <w:autoSpaceDN w:val="0"/>
        <w:adjustRightInd w:val="0"/>
        <w:jc w:val="left"/>
        <w:rPr>
          <w:rFonts w:ascii="Helvetica Neue" w:eastAsia=".Apple SD Gothic NeoI" w:hAnsi="Helvetica Neue" w:cs="Helvetica Neue" w:hint="eastAsia"/>
          <w:color w:val="353535"/>
          <w:kern w:val="0"/>
          <w:u w:color="353535"/>
        </w:rPr>
      </w:pP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ab/>
      </w:r>
    </w:p>
    <w:p w:rsidR="00342EB8" w:rsidRDefault="00342EB8" w:rsidP="00342EB8">
      <w:pPr>
        <w:wordWrap/>
        <w:autoSpaceDE w:val="0"/>
        <w:autoSpaceDN w:val="0"/>
        <w:adjustRightInd w:val="0"/>
        <w:jc w:val="left"/>
        <w:rPr>
          <w:rFonts w:ascii="Helvetica Neue" w:eastAsia=".Apple SD Gothic NeoI" w:hAnsi="Helvetica Neue" w:cs="Helvetica Neue"/>
          <w:color w:val="353535"/>
          <w:kern w:val="0"/>
          <w:u w:color="353535"/>
        </w:rPr>
      </w:pPr>
    </w:p>
    <w:p w:rsidR="00342EB8" w:rsidRDefault="00342EB8" w:rsidP="00342EB8">
      <w:pPr>
        <w:wordWrap/>
        <w:autoSpaceDE w:val="0"/>
        <w:autoSpaceDN w:val="0"/>
        <w:adjustRightInd w:val="0"/>
        <w:jc w:val="left"/>
        <w:rPr>
          <w:rFonts w:ascii=".Apple SD Gothic NeoI" w:eastAsia=".Apple SD Gothic NeoI" w:hAnsi="Helvetica Neue" w:cs=".Apple SD Gothic NeoI"/>
          <w:b/>
          <w:color w:val="353535"/>
          <w:kern w:val="0"/>
          <w:u w:color="353535"/>
        </w:rPr>
      </w:pPr>
      <w:r w:rsidRPr="00342EB8">
        <w:rPr>
          <w:rFonts w:ascii="Helvetica Neue" w:eastAsia=".Apple SD Gothic NeoI" w:hAnsi="Helvetica Neue" w:cs="Helvetica Neue"/>
          <w:b/>
          <w:color w:val="353535"/>
          <w:kern w:val="0"/>
          <w:u w:color="353535"/>
        </w:rPr>
        <w:t>*step3 - lambda</w:t>
      </w:r>
      <w:r w:rsidRPr="00342EB8">
        <w:rPr>
          <w:rFonts w:ascii=".Apple SD Gothic NeoI" w:eastAsia=".Apple SD Gothic NeoI" w:hAnsi="Helvetica Neue" w:cs=".Apple SD Gothic NeoI" w:hint="eastAsia"/>
          <w:b/>
          <w:color w:val="353535"/>
          <w:kern w:val="0"/>
          <w:u w:color="353535"/>
        </w:rPr>
        <w:t>값</w:t>
      </w:r>
      <w:r w:rsidRPr="00342EB8">
        <w:rPr>
          <w:rFonts w:ascii="Helvetica Neue" w:eastAsia=".Apple SD Gothic NeoI" w:hAnsi="Helvetica Neue" w:cs="Helvetica Neue"/>
          <w:b/>
          <w:color w:val="353535"/>
          <w:kern w:val="0"/>
          <w:u w:color="353535"/>
        </w:rPr>
        <w:t xml:space="preserve"> </w:t>
      </w:r>
      <w:r w:rsidRPr="00342EB8">
        <w:rPr>
          <w:rFonts w:ascii=".Apple SD Gothic NeoI" w:eastAsia=".Apple SD Gothic NeoI" w:hAnsi="Helvetica Neue" w:cs=".Apple SD Gothic NeoI" w:hint="eastAsia"/>
          <w:b/>
          <w:color w:val="353535"/>
          <w:kern w:val="0"/>
          <w:u w:color="353535"/>
        </w:rPr>
        <w:t>계산시</w:t>
      </w:r>
      <w:r w:rsidRPr="00342EB8">
        <w:rPr>
          <w:rFonts w:ascii="Helvetica Neue" w:eastAsia=".Apple SD Gothic NeoI" w:hAnsi="Helvetica Neue" w:cs="Helvetica Neue"/>
          <w:b/>
          <w:color w:val="353535"/>
          <w:kern w:val="0"/>
          <w:u w:color="353535"/>
        </w:rPr>
        <w:t xml:space="preserve"> </w:t>
      </w:r>
      <w:r w:rsidRPr="00342EB8">
        <w:rPr>
          <w:rFonts w:ascii=".Apple SD Gothic NeoI" w:eastAsia=".Apple SD Gothic NeoI" w:hAnsi="Helvetica Neue" w:cs=".Apple SD Gothic NeoI" w:hint="eastAsia"/>
          <w:b/>
          <w:color w:val="353535"/>
          <w:kern w:val="0"/>
          <w:u w:color="353535"/>
        </w:rPr>
        <w:t>주의할</w:t>
      </w:r>
      <w:r w:rsidRPr="00342EB8">
        <w:rPr>
          <w:rFonts w:ascii="Helvetica Neue" w:eastAsia=".Apple SD Gothic NeoI" w:hAnsi="Helvetica Neue" w:cs="Helvetica Neue"/>
          <w:b/>
          <w:color w:val="353535"/>
          <w:kern w:val="0"/>
          <w:u w:color="353535"/>
        </w:rPr>
        <w:t xml:space="preserve"> </w:t>
      </w:r>
      <w:r w:rsidRPr="00342EB8">
        <w:rPr>
          <w:rFonts w:ascii=".Apple SD Gothic NeoI" w:eastAsia=".Apple SD Gothic NeoI" w:hAnsi="Helvetica Neue" w:cs=".Apple SD Gothic NeoI" w:hint="eastAsia"/>
          <w:b/>
          <w:color w:val="353535"/>
          <w:kern w:val="0"/>
          <w:u w:color="353535"/>
        </w:rPr>
        <w:t>점</w:t>
      </w:r>
    </w:p>
    <w:p w:rsidR="00342EB8" w:rsidRPr="00342EB8" w:rsidRDefault="00342EB8" w:rsidP="00342EB8">
      <w:pPr>
        <w:wordWrap/>
        <w:autoSpaceDE w:val="0"/>
        <w:autoSpaceDN w:val="0"/>
        <w:adjustRightInd w:val="0"/>
        <w:jc w:val="left"/>
        <w:rPr>
          <w:rFonts w:ascii="Helvetica Neue" w:eastAsia=".Apple SD Gothic NeoI" w:hAnsi="Helvetica Neue" w:cs="Helvetica Neue"/>
          <w:b/>
          <w:color w:val="353535"/>
          <w:kern w:val="0"/>
          <w:u w:color="353535"/>
        </w:rPr>
      </w:pP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342EB8"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342EB8" w:rsidRDefault="00342EB8">
            <w:pPr>
              <w:wordWrap/>
              <w:autoSpaceDE w:val="0"/>
              <w:autoSpaceDN w:val="0"/>
              <w:adjustRightInd w:val="0"/>
              <w:jc w:val="left"/>
              <w:rPr>
                <w:rFonts w:ascii="Helvetica" w:eastAsia=".Apple SD Gothic NeoI" w:hAnsi="Helvetica" w:cs="Helvetica"/>
                <w:kern w:val="0"/>
                <w:u w:color="353535"/>
              </w:rPr>
            </w:pPr>
            <w:r>
              <w:rPr>
                <w:rFonts w:ascii=".Apple SD Gothic NeoI" w:eastAsia=".Apple SD Gothic NeoI" w:hAnsi="Helvetica Neue" w:cs=".Apple SD Gothic NeoI" w:hint="eastAsia"/>
                <w:b/>
                <w:bCs/>
                <w:color w:val="353535"/>
                <w:kern w:val="0"/>
                <w:u w:color="353535"/>
              </w:rPr>
              <w:t>구매 이력이</w:t>
            </w:r>
            <w:r>
              <w:rPr>
                <w:rFonts w:ascii="Helvetica Neue" w:eastAsia=".Apple SD Gothic NeoI" w:hAnsi="Helvetica Neue" w:cs="Helvetica Neue"/>
                <w:b/>
                <w:bCs/>
                <w:color w:val="353535"/>
                <w:kern w:val="0"/>
                <w:u w:color="353535"/>
              </w:rPr>
              <w:t xml:space="preserve"> 1</w:t>
            </w:r>
            <w:r>
              <w:rPr>
                <w:rFonts w:ascii=".Apple SD Gothic NeoI" w:eastAsia=".Apple SD Gothic NeoI" w:hAnsi="Helvetica Neue" w:cs=".Apple SD Gothic NeoI" w:hint="eastAsia"/>
                <w:b/>
                <w:bCs/>
                <w:color w:val="353535"/>
                <w:kern w:val="0"/>
                <w:u w:color="353535"/>
              </w:rPr>
              <w:t>회인</w:t>
            </w:r>
            <w:r>
              <w:rPr>
                <w:rFonts w:ascii="Helvetica Neue" w:eastAsia=".Apple SD Gothic NeoI" w:hAnsi="Helvetica Neue" w:cs="Helvetica Neue"/>
                <w:b/>
                <w:bCs/>
                <w:color w:val="353535"/>
                <w:kern w:val="0"/>
                <w:u w:color="353535"/>
              </w:rPr>
              <w:t xml:space="preserve"> </w:t>
            </w:r>
            <w:r>
              <w:rPr>
                <w:rFonts w:ascii=".Apple SD Gothic NeoI" w:eastAsia=".Apple SD Gothic NeoI" w:hAnsi="Helvetica Neue" w:cs=".Apple SD Gothic NeoI" w:hint="eastAsia"/>
                <w:b/>
                <w:bCs/>
                <w:color w:val="353535"/>
                <w:kern w:val="0"/>
                <w:u w:color="353535"/>
              </w:rPr>
              <w:t>고객의</w:t>
            </w:r>
            <w:r>
              <w:rPr>
                <w:rFonts w:ascii="Helvetica Neue" w:eastAsia=".Apple SD Gothic NeoI" w:hAnsi="Helvetica Neue" w:cs="Helvetica Neue"/>
                <w:b/>
                <w:bCs/>
                <w:color w:val="353535"/>
                <w:kern w:val="0"/>
                <w:u w:color="353535"/>
              </w:rPr>
              <w:t xml:space="preserve"> </w:t>
            </w:r>
            <w:r>
              <w:rPr>
                <w:rFonts w:ascii=".Apple SD Gothic NeoI" w:eastAsia=".Apple SD Gothic NeoI" w:hAnsi="Helvetica Neue" w:cs=".Apple SD Gothic NeoI" w:hint="eastAsia"/>
                <w:b/>
                <w:bCs/>
                <w:color w:val="353535"/>
                <w:kern w:val="0"/>
                <w:u w:color="353535"/>
              </w:rPr>
              <w:t>경우</w:t>
            </w:r>
            <w:r>
              <w:rPr>
                <w:rFonts w:ascii="Helvetica Neue" w:eastAsia=".Apple SD Gothic NeoI" w:hAnsi="Helvetica Neue" w:cs="Helvetica Neue"/>
                <w:b/>
                <w:bCs/>
                <w:color w:val="353535"/>
                <w:kern w:val="0"/>
                <w:u w:color="353535"/>
              </w:rPr>
              <w:t xml:space="preserve">, </w:t>
            </w:r>
            <w:r>
              <w:rPr>
                <w:rFonts w:ascii=".Apple SD Gothic NeoI" w:eastAsia=".Apple SD Gothic NeoI" w:hAnsi="Helvetica Neue" w:cs=".Apple SD Gothic NeoI" w:hint="eastAsia"/>
                <w:b/>
                <w:bCs/>
                <w:color w:val="353535"/>
                <w:kern w:val="0"/>
                <w:u w:color="353535"/>
              </w:rPr>
              <w:t>고객의</w:t>
            </w:r>
            <w:r>
              <w:rPr>
                <w:rFonts w:ascii="Helvetica Neue" w:eastAsia=".Apple SD Gothic NeoI" w:hAnsi="Helvetica Neue" w:cs="Helvetica Neue"/>
                <w:b/>
                <w:bCs/>
                <w:color w:val="353535"/>
                <w:kern w:val="0"/>
                <w:u w:color="353535"/>
              </w:rPr>
              <w:t xml:space="preserve"> </w:t>
            </w:r>
            <w:r>
              <w:rPr>
                <w:rFonts w:ascii=".Apple SD Gothic NeoI" w:eastAsia=".Apple SD Gothic NeoI" w:hAnsi="Helvetica Neue" w:cs=".Apple SD Gothic NeoI" w:hint="eastAsia"/>
                <w:b/>
                <w:bCs/>
                <w:color w:val="353535"/>
                <w:kern w:val="0"/>
                <w:u w:color="353535"/>
              </w:rPr>
              <w:t>구매 주기</w:t>
            </w:r>
            <w:r>
              <w:rPr>
                <w:rFonts w:ascii="Helvetica Neue" w:eastAsia=".Apple SD Gothic NeoI" w:hAnsi="Helvetica Neue" w:cs="Helvetica Neue"/>
                <w:b/>
                <w:bCs/>
                <w:color w:val="353535"/>
                <w:kern w:val="0"/>
                <w:u w:color="353535"/>
              </w:rPr>
              <w:t xml:space="preserve"> ‘</w:t>
            </w:r>
            <w:r>
              <w:rPr>
                <w:rFonts w:ascii=".Apple SD Gothic NeoI" w:eastAsia=".Apple SD Gothic NeoI" w:hAnsi="Helvetica Neue" w:cs=".Apple SD Gothic NeoI" w:hint="eastAsia"/>
                <w:b/>
                <w:bCs/>
                <w:color w:val="353535"/>
                <w:kern w:val="0"/>
                <w:u w:color="353535"/>
              </w:rPr>
              <w:t>평균</w:t>
            </w:r>
            <w:r>
              <w:rPr>
                <w:rFonts w:ascii="Helvetica Neue" w:eastAsia=".Apple SD Gothic NeoI" w:hAnsi="Helvetica Neue" w:cs="Helvetica Neue"/>
                <w:b/>
                <w:bCs/>
                <w:color w:val="353535"/>
                <w:kern w:val="0"/>
                <w:u w:color="353535"/>
              </w:rPr>
              <w:t>’</w:t>
            </w:r>
            <w:r>
              <w:rPr>
                <w:rFonts w:ascii=".Apple SD Gothic NeoI" w:eastAsia=".Apple SD Gothic NeoI" w:hAnsi="Helvetica Neue" w:cs=".Apple SD Gothic NeoI" w:hint="eastAsia"/>
                <w:b/>
                <w:bCs/>
                <w:color w:val="353535"/>
                <w:kern w:val="0"/>
                <w:u w:color="353535"/>
              </w:rPr>
              <w:t>을</w:t>
            </w:r>
            <w:r>
              <w:rPr>
                <w:rFonts w:ascii="Helvetica Neue" w:eastAsia=".Apple SD Gothic NeoI" w:hAnsi="Helvetica Neue" w:cs="Helvetica Neue"/>
                <w:b/>
                <w:bCs/>
                <w:color w:val="353535"/>
                <w:kern w:val="0"/>
                <w:u w:color="353535"/>
              </w:rPr>
              <w:t xml:space="preserve"> </w:t>
            </w:r>
            <w:r>
              <w:rPr>
                <w:rFonts w:ascii=".Apple SD Gothic NeoI" w:eastAsia=".Apple SD Gothic NeoI" w:hAnsi="Helvetica Neue" w:cs=".Apple SD Gothic NeoI" w:hint="eastAsia"/>
                <w:b/>
                <w:bCs/>
                <w:color w:val="353535"/>
                <w:kern w:val="0"/>
                <w:u w:color="353535"/>
              </w:rPr>
              <w:t>구할</w:t>
            </w:r>
            <w:r>
              <w:rPr>
                <w:rFonts w:ascii="Helvetica Neue" w:eastAsia=".Apple SD Gothic NeoI" w:hAnsi="Helvetica Neue" w:cs="Helvetica Neue"/>
                <w:b/>
                <w:bCs/>
                <w:color w:val="353535"/>
                <w:kern w:val="0"/>
                <w:u w:color="353535"/>
              </w:rPr>
              <w:t xml:space="preserve"> </w:t>
            </w:r>
            <w:r>
              <w:rPr>
                <w:rFonts w:ascii=".Apple SD Gothic NeoI" w:eastAsia=".Apple SD Gothic NeoI" w:hAnsi="Helvetica Neue" w:cs=".Apple SD Gothic NeoI" w:hint="eastAsia"/>
                <w:b/>
                <w:bCs/>
                <w:color w:val="353535"/>
                <w:kern w:val="0"/>
                <w:u w:color="353535"/>
              </w:rPr>
              <w:t>수</w:t>
            </w:r>
            <w:r>
              <w:rPr>
                <w:rFonts w:ascii="Helvetica Neue" w:eastAsia=".Apple SD Gothic NeoI" w:hAnsi="Helvetica Neue" w:cs="Helvetica Neue"/>
                <w:b/>
                <w:bCs/>
                <w:color w:val="353535"/>
                <w:kern w:val="0"/>
                <w:u w:color="353535"/>
              </w:rPr>
              <w:t xml:space="preserve"> </w:t>
            </w:r>
            <w:r>
              <w:rPr>
                <w:rFonts w:ascii=".Apple SD Gothic NeoI" w:eastAsia=".Apple SD Gothic NeoI" w:hAnsi="Helvetica Neue" w:cs=".Apple SD Gothic NeoI" w:hint="eastAsia"/>
                <w:b/>
                <w:bCs/>
                <w:color w:val="353535"/>
                <w:kern w:val="0"/>
                <w:u w:color="353535"/>
              </w:rPr>
              <w:t>없는</w:t>
            </w:r>
            <w:r>
              <w:rPr>
                <w:rFonts w:ascii="Helvetica Neue" w:eastAsia=".Apple SD Gothic NeoI" w:hAnsi="Helvetica Neue" w:cs="Helvetica Neue"/>
                <w:b/>
                <w:bCs/>
                <w:color w:val="353535"/>
                <w:kern w:val="0"/>
                <w:u w:color="353535"/>
              </w:rPr>
              <w:t xml:space="preserve"> issue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342EB8" w:rsidRDefault="00342EB8">
            <w:pPr>
              <w:wordWrap/>
              <w:autoSpaceDE w:val="0"/>
              <w:autoSpaceDN w:val="0"/>
              <w:adjustRightInd w:val="0"/>
              <w:jc w:val="left"/>
              <w:rPr>
                <w:rFonts w:ascii="Helvetica" w:eastAsia=".Apple SD Gothic NeoI" w:hAnsi="Helvetica" w:cs="Helvetica"/>
                <w:kern w:val="0"/>
                <w:u w:color="353535"/>
              </w:rPr>
            </w:pPr>
            <w:r>
              <w:rPr>
                <w:rFonts w:ascii="Helvetica Neue" w:eastAsia=".Apple SD Gothic NeoI" w:hAnsi="Helvetica Neue" w:cs="Helvetica Neue"/>
                <w:color w:val="353535"/>
                <w:kern w:val="0"/>
                <w:u w:color="353535"/>
              </w:rPr>
              <w:t xml:space="preserve">: time-interval </w:t>
            </w:r>
            <w:r>
              <w:rPr>
                <w:rFonts w:ascii=".Apple SD Gothic NeoI" w:eastAsia=".Apple SD Gothic NeoI" w:hAnsi="Helvetica Neue" w:cs=".Apple SD Gothic NeoI" w:hint="eastAsia"/>
                <w:color w:val="353535"/>
                <w:kern w:val="0"/>
                <w:u w:color="353535"/>
              </w:rPr>
              <w:t>구할</w:t>
            </w:r>
            <w:r>
              <w:rPr>
                <w:rFonts w:ascii="Helvetica Neue" w:eastAsia=".Apple SD Gothic NeoI" w:hAnsi="Helvetica Neue" w:cs="Helvetica Neue"/>
                <w:color w:val="353535"/>
                <w:kern w:val="0"/>
                <w:u w:color="353535"/>
              </w:rPr>
              <w:t xml:space="preserve"> </w:t>
            </w:r>
            <w:r>
              <w:rPr>
                <w:rFonts w:ascii=".Apple SD Gothic NeoI" w:eastAsia=".Apple SD Gothic NeoI" w:hAnsi="Helvetica Neue" w:cs=".Apple SD Gothic NeoI" w:hint="eastAsia"/>
                <w:color w:val="353535"/>
                <w:kern w:val="0"/>
                <w:u w:color="353535"/>
              </w:rPr>
              <w:t>수</w:t>
            </w:r>
            <w:r>
              <w:rPr>
                <w:rFonts w:ascii="Helvetica Neue" w:eastAsia=".Apple SD Gothic NeoI" w:hAnsi="Helvetica Neue" w:cs="Helvetica Neue"/>
                <w:color w:val="353535"/>
                <w:kern w:val="0"/>
                <w:u w:color="353535"/>
              </w:rPr>
              <w:t xml:space="preserve"> </w:t>
            </w:r>
            <w:r>
              <w:rPr>
                <w:rFonts w:ascii=".Apple SD Gothic NeoI" w:eastAsia=".Apple SD Gothic NeoI" w:hAnsi="Helvetica Neue" w:cs=".Apple SD Gothic NeoI" w:hint="eastAsia"/>
                <w:color w:val="353535"/>
                <w:kern w:val="0"/>
                <w:u w:color="353535"/>
              </w:rPr>
              <w:t>없다</w:t>
            </w:r>
            <w:r>
              <w:rPr>
                <w:rFonts w:ascii="Helvetica Neue" w:eastAsia=".Apple SD Gothic NeoI" w:hAnsi="Helvetica Neue" w:cs="Helvetica Neue"/>
                <w:color w:val="353535"/>
                <w:kern w:val="0"/>
                <w:u w:color="353535"/>
              </w:rPr>
              <w:t xml:space="preserve"> -&gt; </w:t>
            </w:r>
            <w:r>
              <w:rPr>
                <w:rFonts w:ascii=".Apple SD Gothic NeoI" w:eastAsia=".Apple SD Gothic NeoI" w:hAnsi="Helvetica Neue" w:cs=".Apple SD Gothic NeoI" w:hint="eastAsia"/>
                <w:color w:val="353535"/>
                <w:kern w:val="0"/>
                <w:u w:color="353535"/>
              </w:rPr>
              <w:t>모든</w:t>
            </w:r>
            <w:r>
              <w:rPr>
                <w:rFonts w:ascii="Helvetica Neue" w:eastAsia=".Apple SD Gothic NeoI" w:hAnsi="Helvetica Neue" w:cs="Helvetica Neue"/>
                <w:color w:val="353535"/>
                <w:kern w:val="0"/>
                <w:u w:color="353535"/>
              </w:rPr>
              <w:t xml:space="preserve"> </w:t>
            </w:r>
            <w:r>
              <w:rPr>
                <w:rFonts w:ascii=".Apple SD Gothic NeoI" w:eastAsia=".Apple SD Gothic NeoI" w:hAnsi="Helvetica Neue" w:cs=".Apple SD Gothic NeoI" w:hint="eastAsia"/>
                <w:color w:val="353535"/>
                <w:kern w:val="0"/>
                <w:u w:color="353535"/>
              </w:rPr>
              <w:t>고객들의</w:t>
            </w:r>
            <w:r>
              <w:rPr>
                <w:rFonts w:ascii="Helvetica Neue" w:eastAsia=".Apple SD Gothic NeoI" w:hAnsi="Helvetica Neue" w:cs="Helvetica Neue"/>
                <w:color w:val="353535"/>
                <w:kern w:val="0"/>
                <w:u w:color="353535"/>
              </w:rPr>
              <w:t xml:space="preserve"> time-interval</w:t>
            </w:r>
            <w:r>
              <w:rPr>
                <w:rFonts w:ascii=".Apple SD Gothic NeoI" w:eastAsia=".Apple SD Gothic NeoI" w:hAnsi="Helvetica Neue" w:cs=".Apple SD Gothic NeoI" w:hint="eastAsia"/>
                <w:color w:val="353535"/>
                <w:kern w:val="0"/>
                <w:u w:color="353535"/>
              </w:rPr>
              <w:t>들의</w:t>
            </w:r>
            <w:r>
              <w:rPr>
                <w:rFonts w:ascii="Helvetica Neue" w:eastAsia=".Apple SD Gothic NeoI" w:hAnsi="Helvetica Neue" w:cs="Helvetica Neue"/>
                <w:color w:val="353535"/>
                <w:kern w:val="0"/>
                <w:u w:color="353535"/>
              </w:rPr>
              <w:t xml:space="preserve"> </w:t>
            </w:r>
            <w:r>
              <w:rPr>
                <w:rFonts w:ascii=".Apple SD Gothic NeoI" w:eastAsia=".Apple SD Gothic NeoI" w:hAnsi="Helvetica Neue" w:cs=".Apple SD Gothic NeoI" w:hint="eastAsia"/>
                <w:color w:val="353535"/>
                <w:kern w:val="0"/>
                <w:u w:color="353535"/>
              </w:rPr>
              <w:t>대표 값을</w:t>
            </w:r>
            <w:r>
              <w:rPr>
                <w:rFonts w:ascii="Helvetica Neue" w:eastAsia=".Apple SD Gothic NeoI" w:hAnsi="Helvetica Neue" w:cs="Helvetica Neue"/>
                <w:color w:val="353535"/>
                <w:kern w:val="0"/>
                <w:u w:color="353535"/>
              </w:rPr>
              <w:t xml:space="preserve"> </w:t>
            </w:r>
            <w:r>
              <w:rPr>
                <w:rFonts w:ascii=".Apple SD Gothic NeoI" w:eastAsia=".Apple SD Gothic NeoI" w:hAnsi="Helvetica Neue" w:cs=".Apple SD Gothic NeoI" w:hint="eastAsia"/>
                <w:color w:val="353535"/>
                <w:kern w:val="0"/>
                <w:u w:color="353535"/>
              </w:rPr>
              <w:t>쓴다</w:t>
            </w:r>
            <w:r>
              <w:rPr>
                <w:rFonts w:ascii="Helvetica Neue" w:eastAsia=".Apple SD Gothic NeoI" w:hAnsi="Helvetica Neue" w:cs="Helvetica Neue"/>
                <w:i/>
                <w:iCs/>
                <w:color w:val="353535"/>
                <w:kern w:val="0"/>
                <w:u w:color="353535"/>
              </w:rPr>
              <w:t>.(</w:t>
            </w:r>
            <w:r>
              <w:rPr>
                <w:rFonts w:ascii=".Apple SD Gothic NeoI" w:eastAsia=".Apple SD Gothic NeoI" w:hAnsi="Helvetica Neue" w:cs=".Apple SD Gothic NeoI" w:hint="eastAsia"/>
                <w:color w:val="353535"/>
                <w:kern w:val="0"/>
                <w:u w:color="353535"/>
              </w:rPr>
              <w:t>고객들의</w:t>
            </w:r>
            <w:r>
              <w:rPr>
                <w:rFonts w:ascii="Helvetica Neue" w:eastAsia=".Apple SD Gothic NeoI" w:hAnsi="Helvetica Neue" w:cs="Helvetica Neue"/>
                <w:i/>
                <w:iCs/>
                <w:color w:val="353535"/>
                <w:kern w:val="0"/>
                <w:u w:color="353535"/>
              </w:rPr>
              <w:t xml:space="preserve"> </w:t>
            </w:r>
            <w:r>
              <w:rPr>
                <w:rFonts w:ascii=".Apple SD Gothic NeoI" w:eastAsia=".Apple SD Gothic NeoI" w:hAnsi="Helvetica Neue" w:cs=".Apple SD Gothic NeoI" w:hint="eastAsia"/>
                <w:color w:val="353535"/>
                <w:kern w:val="0"/>
                <w:u w:color="353535"/>
              </w:rPr>
              <w:t>평균</w:t>
            </w:r>
            <w:r>
              <w:rPr>
                <w:rFonts w:ascii="Helvetica Neue" w:eastAsia=".Apple SD Gothic NeoI" w:hAnsi="Helvetica Neue" w:cs="Helvetica Neue"/>
                <w:i/>
                <w:iCs/>
                <w:color w:val="353535"/>
                <w:kern w:val="0"/>
                <w:u w:color="353535"/>
              </w:rPr>
              <w:t xml:space="preserve"> </w:t>
            </w:r>
            <w:r>
              <w:rPr>
                <w:rFonts w:ascii=".Apple SD Gothic NeoI" w:eastAsia=".Apple SD Gothic NeoI" w:hAnsi="Helvetica Neue" w:cs=".Apple SD Gothic NeoI" w:hint="eastAsia"/>
                <w:color w:val="353535"/>
                <w:kern w:val="0"/>
                <w:u w:color="353535"/>
              </w:rPr>
              <w:t>등</w:t>
            </w:r>
            <w:r>
              <w:rPr>
                <w:rFonts w:ascii="Helvetica Neue" w:eastAsia=".Apple SD Gothic NeoI" w:hAnsi="Helvetica Neue" w:cs="Helvetica Neue"/>
                <w:i/>
                <w:iCs/>
                <w:color w:val="353535"/>
                <w:kern w:val="0"/>
                <w:u w:color="353535"/>
              </w:rPr>
              <w:t xml:space="preserve"> </w:t>
            </w:r>
            <w:r>
              <w:rPr>
                <w:rFonts w:ascii=".Apple SD Gothic NeoI" w:eastAsia=".Apple SD Gothic NeoI" w:hAnsi="Helvetica Neue" w:cs=".Apple SD Gothic NeoI" w:hint="eastAsia"/>
                <w:color w:val="353535"/>
                <w:kern w:val="0"/>
                <w:u w:color="353535"/>
              </w:rPr>
              <w:t>구매</w:t>
            </w:r>
            <w:r>
              <w:rPr>
                <w:rFonts w:ascii="Helvetica Neue" w:eastAsia=".Apple SD Gothic NeoI" w:hAnsi="Helvetica Neue" w:cs="Helvetica Neue"/>
                <w:i/>
                <w:iCs/>
                <w:color w:val="353535"/>
                <w:kern w:val="0"/>
                <w:u w:color="353535"/>
              </w:rPr>
              <w:t xml:space="preserve"> </w:t>
            </w:r>
            <w:r>
              <w:rPr>
                <w:rFonts w:ascii=".Apple SD Gothic NeoI" w:eastAsia=".Apple SD Gothic NeoI" w:hAnsi="Helvetica Neue" w:cs=".Apple SD Gothic NeoI" w:hint="eastAsia"/>
                <w:color w:val="353535"/>
                <w:kern w:val="0"/>
                <w:u w:color="353535"/>
              </w:rPr>
              <w:t>주기</w:t>
            </w:r>
            <w:r>
              <w:rPr>
                <w:rFonts w:ascii="Helvetica Neue" w:eastAsia=".Apple SD Gothic NeoI" w:hAnsi="Helvetica Neue" w:cs="Helvetica Neue"/>
                <w:i/>
                <w:iCs/>
                <w:color w:val="353535"/>
                <w:kern w:val="0"/>
                <w:u w:color="353535"/>
              </w:rPr>
              <w:t>)</w:t>
            </w:r>
          </w:p>
        </w:tc>
      </w:tr>
      <w:tr w:rsidR="00342EB8"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342EB8" w:rsidRDefault="00342EB8">
            <w:pPr>
              <w:wordWrap/>
              <w:autoSpaceDE w:val="0"/>
              <w:autoSpaceDN w:val="0"/>
              <w:adjustRightInd w:val="0"/>
              <w:jc w:val="left"/>
              <w:rPr>
                <w:rFonts w:ascii="Helvetica" w:eastAsia=".Apple SD Gothic NeoI" w:hAnsi="Helvetica" w:cs="Helvetica"/>
                <w:kern w:val="0"/>
                <w:u w:color="353535"/>
              </w:rPr>
            </w:pPr>
            <w:r>
              <w:rPr>
                <w:rFonts w:ascii=".Apple SD Gothic NeoI" w:eastAsia=".Apple SD Gothic NeoI" w:hAnsi="Helvetica" w:cs=".Apple SD Gothic NeoI" w:hint="eastAsia"/>
                <w:b/>
                <w:bCs/>
                <w:color w:val="353535"/>
                <w:kern w:val="0"/>
                <w:u w:color="353535"/>
              </w:rPr>
              <w:t>구매 이력</w:t>
            </w:r>
            <w:r>
              <w:rPr>
                <w:rFonts w:ascii="Helvetica Neue" w:eastAsia=".Apple SD Gothic NeoI" w:hAnsi="Helvetica Neue" w:cs="Helvetica Neue"/>
                <w:b/>
                <w:bCs/>
                <w:color w:val="353535"/>
                <w:kern w:val="0"/>
                <w:u w:color="353535"/>
              </w:rPr>
              <w:t xml:space="preserve"> &gt;=1 But </w:t>
            </w:r>
            <w:r>
              <w:rPr>
                <w:rFonts w:ascii=".Apple SD Gothic NeoI" w:eastAsia=".Apple SD Gothic NeoI" w:hAnsi="Helvetica Neue" w:cs=".Apple SD Gothic NeoI" w:hint="eastAsia"/>
                <w:b/>
                <w:bCs/>
                <w:color w:val="353535"/>
                <w:kern w:val="0"/>
                <w:u w:color="353535"/>
              </w:rPr>
              <w:t>동일</w:t>
            </w:r>
            <w:r>
              <w:rPr>
                <w:rFonts w:ascii="Helvetica Neue" w:eastAsia=".Apple SD Gothic NeoI" w:hAnsi="Helvetica Neue" w:cs="Helvetica Neue"/>
                <w:b/>
                <w:bCs/>
                <w:color w:val="353535"/>
                <w:kern w:val="0"/>
                <w:u w:color="353535"/>
              </w:rPr>
              <w:t xml:space="preserve"> </w:t>
            </w:r>
            <w:r>
              <w:rPr>
                <w:rFonts w:ascii=".Apple SD Gothic NeoI" w:eastAsia=".Apple SD Gothic NeoI" w:hAnsi="Helvetica Neue" w:cs=".Apple SD Gothic NeoI" w:hint="eastAsia"/>
                <w:b/>
                <w:bCs/>
                <w:color w:val="353535"/>
                <w:kern w:val="0"/>
                <w:u w:color="353535"/>
              </w:rPr>
              <w:t>일자에</w:t>
            </w:r>
            <w:r>
              <w:rPr>
                <w:rFonts w:ascii="Helvetica Neue" w:eastAsia=".Apple SD Gothic NeoI" w:hAnsi="Helvetica Neue" w:cs="Helvetica Neue"/>
                <w:b/>
                <w:bCs/>
                <w:color w:val="353535"/>
                <w:kern w:val="0"/>
                <w:u w:color="353535"/>
              </w:rPr>
              <w:t xml:space="preserve"> </w:t>
            </w:r>
            <w:r>
              <w:rPr>
                <w:rFonts w:ascii=".Apple SD Gothic NeoI" w:eastAsia=".Apple SD Gothic NeoI" w:hAnsi="Helvetica Neue" w:cs=".Apple SD Gothic NeoI" w:hint="eastAsia"/>
                <w:b/>
                <w:bCs/>
                <w:color w:val="353535"/>
                <w:kern w:val="0"/>
                <w:u w:color="353535"/>
              </w:rPr>
              <w:t>구매가</w:t>
            </w:r>
            <w:r>
              <w:rPr>
                <w:rFonts w:ascii=".Apple SD Gothic NeoI" w:eastAsia=".Apple SD Gothic NeoI" w:hAnsi="Helvetica Neue" w:cs=".Apple SD Gothic NeoI"/>
                <w:b/>
                <w:bCs/>
                <w:color w:val="353535"/>
                <w:kern w:val="0"/>
                <w:u w:color="353535"/>
              </w:rPr>
              <w:t xml:space="preserve"> </w:t>
            </w:r>
            <w:r>
              <w:rPr>
                <w:rFonts w:ascii=".Apple SD Gothic NeoI" w:eastAsia=".Apple SD Gothic NeoI" w:hAnsi="Helvetica Neue" w:cs=".Apple SD Gothic NeoI" w:hint="eastAsia"/>
                <w:b/>
                <w:bCs/>
                <w:color w:val="353535"/>
                <w:kern w:val="0"/>
                <w:u w:color="353535"/>
              </w:rPr>
              <w:t>이루어져서</w:t>
            </w:r>
            <w:r>
              <w:rPr>
                <w:rFonts w:ascii=".Apple SD Gothic NeoI" w:eastAsia=".Apple SD Gothic NeoI" w:hAnsi="Helvetica Neue" w:cs=".Apple SD Gothic NeoI"/>
                <w:b/>
                <w:bCs/>
                <w:color w:val="353535"/>
                <w:kern w:val="0"/>
                <w:u w:color="353535"/>
              </w:rPr>
              <w:t xml:space="preserve">, </w:t>
            </w:r>
            <w:r>
              <w:rPr>
                <w:rFonts w:ascii=".Apple SD Gothic NeoI" w:eastAsia=".Apple SD Gothic NeoI" w:hAnsi="Helvetica Neue" w:cs=".Apple SD Gothic NeoI" w:hint="eastAsia"/>
                <w:b/>
                <w:bCs/>
                <w:color w:val="353535"/>
                <w:kern w:val="0"/>
                <w:u w:color="353535"/>
              </w:rPr>
              <w:t>고객의</w:t>
            </w:r>
            <w:r>
              <w:rPr>
                <w:rFonts w:ascii=".Apple SD Gothic NeoI" w:eastAsia=".Apple SD Gothic NeoI" w:hAnsi="Helvetica Neue" w:cs=".Apple SD Gothic NeoI"/>
                <w:b/>
                <w:bCs/>
                <w:color w:val="353535"/>
                <w:kern w:val="0"/>
                <w:u w:color="353535"/>
              </w:rPr>
              <w:t xml:space="preserve"> </w:t>
            </w:r>
            <w:r>
              <w:rPr>
                <w:rFonts w:ascii=".Apple SD Gothic NeoI" w:eastAsia=".Apple SD Gothic NeoI" w:hAnsi="Helvetica Neue" w:cs=".Apple SD Gothic NeoI" w:hint="eastAsia"/>
                <w:b/>
                <w:bCs/>
                <w:color w:val="353535"/>
                <w:kern w:val="0"/>
                <w:u w:color="353535"/>
              </w:rPr>
              <w:t>구매 주기</w:t>
            </w:r>
            <w:r>
              <w:rPr>
                <w:rFonts w:ascii=".Apple SD Gothic NeoI" w:eastAsia=".Apple SD Gothic NeoI" w:hAnsi="Helvetica Neue" w:cs=".Apple SD Gothic NeoI"/>
                <w:b/>
                <w:bCs/>
                <w:color w:val="353535"/>
                <w:kern w:val="0"/>
                <w:u w:color="353535"/>
              </w:rPr>
              <w:t xml:space="preserve"> </w:t>
            </w:r>
            <w:r>
              <w:rPr>
                <w:rFonts w:ascii=".Apple SD Gothic NeoI" w:eastAsia=".Apple SD Gothic NeoI" w:hAnsi="Helvetica Neue" w:cs=".Apple SD Gothic NeoI" w:hint="eastAsia"/>
                <w:b/>
                <w:bCs/>
                <w:color w:val="353535"/>
                <w:kern w:val="0"/>
                <w:u w:color="353535"/>
              </w:rPr>
              <w:t>‘평균’ 을</w:t>
            </w:r>
            <w:r>
              <w:rPr>
                <w:rFonts w:ascii=".Apple SD Gothic NeoI" w:eastAsia=".Apple SD Gothic NeoI" w:hAnsi="Helvetica Neue" w:cs=".Apple SD Gothic NeoI"/>
                <w:b/>
                <w:bCs/>
                <w:color w:val="353535"/>
                <w:kern w:val="0"/>
                <w:u w:color="353535"/>
              </w:rPr>
              <w:t xml:space="preserve"> </w:t>
            </w:r>
            <w:r>
              <w:rPr>
                <w:rFonts w:ascii=".Apple SD Gothic NeoI" w:eastAsia=".Apple SD Gothic NeoI" w:hAnsi="Helvetica Neue" w:cs=".Apple SD Gothic NeoI" w:hint="eastAsia"/>
                <w:b/>
                <w:bCs/>
                <w:color w:val="353535"/>
                <w:kern w:val="0"/>
                <w:u w:color="353535"/>
              </w:rPr>
              <w:t>구할</w:t>
            </w:r>
            <w:r>
              <w:rPr>
                <w:rFonts w:ascii=".Apple SD Gothic NeoI" w:eastAsia=".Apple SD Gothic NeoI" w:hAnsi="Helvetica Neue" w:cs=".Apple SD Gothic NeoI"/>
                <w:b/>
                <w:bCs/>
                <w:color w:val="353535"/>
                <w:kern w:val="0"/>
                <w:u w:color="353535"/>
              </w:rPr>
              <w:t xml:space="preserve"> </w:t>
            </w:r>
            <w:r>
              <w:rPr>
                <w:rFonts w:ascii=".Apple SD Gothic NeoI" w:eastAsia=".Apple SD Gothic NeoI" w:hAnsi="Helvetica Neue" w:cs=".Apple SD Gothic NeoI" w:hint="eastAsia"/>
                <w:b/>
                <w:bCs/>
                <w:color w:val="353535"/>
                <w:kern w:val="0"/>
                <w:u w:color="353535"/>
              </w:rPr>
              <w:t>수</w:t>
            </w:r>
            <w:r>
              <w:rPr>
                <w:rFonts w:ascii=".Apple SD Gothic NeoI" w:eastAsia=".Apple SD Gothic NeoI" w:hAnsi="Helvetica Neue" w:cs=".Apple SD Gothic NeoI"/>
                <w:b/>
                <w:bCs/>
                <w:color w:val="353535"/>
                <w:kern w:val="0"/>
                <w:u w:color="353535"/>
              </w:rPr>
              <w:t xml:space="preserve"> </w:t>
            </w:r>
            <w:r>
              <w:rPr>
                <w:rFonts w:ascii=".Apple SD Gothic NeoI" w:eastAsia=".Apple SD Gothic NeoI" w:hAnsi="Helvetica Neue" w:cs=".Apple SD Gothic NeoI" w:hint="eastAsia"/>
                <w:b/>
                <w:bCs/>
                <w:color w:val="353535"/>
                <w:kern w:val="0"/>
                <w:u w:color="353535"/>
              </w:rPr>
              <w:t>없는</w:t>
            </w:r>
            <w:r>
              <w:rPr>
                <w:rFonts w:ascii=".Apple SD Gothic NeoI" w:eastAsia=".Apple SD Gothic NeoI" w:hAnsi="Helvetica Neue" w:cs=".Apple SD Gothic NeoI"/>
                <w:b/>
                <w:bCs/>
                <w:color w:val="353535"/>
                <w:kern w:val="0"/>
                <w:u w:color="353535"/>
              </w:rPr>
              <w:t xml:space="preserve"> issue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:rsidR="00342EB8" w:rsidRDefault="00342EB8">
            <w:pPr>
              <w:wordWrap/>
              <w:autoSpaceDE w:val="0"/>
              <w:autoSpaceDN w:val="0"/>
              <w:adjustRightInd w:val="0"/>
              <w:jc w:val="left"/>
              <w:rPr>
                <w:rFonts w:ascii="Helvetica Neue" w:eastAsia=".Apple SD Gothic NeoI" w:hAnsi="Helvetica Neue" w:cs="Helvetica Neue"/>
                <w:color w:val="353535"/>
                <w:kern w:val="0"/>
                <w:u w:color="353535"/>
              </w:rPr>
            </w:pPr>
            <w:r>
              <w:rPr>
                <w:rFonts w:ascii=".Apple SD Gothic NeoI" w:eastAsia=".Apple SD Gothic NeoI" w:hAnsi="Helvetica" w:cs=".Apple SD Gothic NeoI" w:hint="eastAsia"/>
                <w:color w:val="353535"/>
                <w:kern w:val="0"/>
                <w:u w:color="353535"/>
              </w:rPr>
              <w:t>:</w:t>
            </w:r>
            <w:r>
              <w:rPr>
                <w:rFonts w:ascii=".Apple SD Gothic NeoI" w:eastAsia=".Apple SD Gothic NeoI" w:hAnsi="Helvetica" w:cs=".Apple SD Gothic NeoI"/>
                <w:color w:val="353535"/>
                <w:kern w:val="0"/>
                <w:u w:color="353535"/>
              </w:rPr>
              <w:t xml:space="preserve"> </w:t>
            </w:r>
            <w:r>
              <w:rPr>
                <w:rFonts w:ascii=".Apple SD Gothic NeoI" w:eastAsia=".Apple SD Gothic NeoI" w:hAnsi="Helvetica" w:cs=".Apple SD Gothic NeoI" w:hint="eastAsia"/>
                <w:color w:val="353535"/>
                <w:kern w:val="0"/>
                <w:u w:color="353535"/>
              </w:rPr>
              <w:t>이</w:t>
            </w:r>
            <w:r>
              <w:rPr>
                <w:rFonts w:ascii="Helvetica Neue" w:eastAsia=".Apple SD Gothic NeoI" w:hAnsi="Helvetica Neue" w:cs="Helvetica Neue"/>
                <w:color w:val="353535"/>
                <w:kern w:val="0"/>
                <w:u w:color="353535"/>
              </w:rPr>
              <w:t xml:space="preserve"> </w:t>
            </w:r>
            <w:r>
              <w:rPr>
                <w:rFonts w:ascii=".Apple SD Gothic NeoI" w:eastAsia=".Apple SD Gothic NeoI" w:hAnsi="Helvetica Neue" w:cs=".Apple SD Gothic NeoI" w:hint="eastAsia"/>
                <w:color w:val="353535"/>
                <w:kern w:val="0"/>
                <w:u w:color="353535"/>
              </w:rPr>
              <w:t>경우에도</w:t>
            </w:r>
            <w:r>
              <w:rPr>
                <w:rFonts w:ascii="Helvetica Neue" w:eastAsia=".Apple SD Gothic NeoI" w:hAnsi="Helvetica Neue" w:cs="Helvetica Neue"/>
                <w:color w:val="353535"/>
                <w:kern w:val="0"/>
                <w:u w:color="353535"/>
              </w:rPr>
              <w:t xml:space="preserve"> </w:t>
            </w:r>
            <w:r>
              <w:rPr>
                <w:rFonts w:ascii=".Apple SD Gothic NeoI" w:eastAsia=".Apple SD Gothic NeoI" w:hAnsi="Helvetica Neue" w:cs=".Apple SD Gothic NeoI" w:hint="eastAsia"/>
                <w:color w:val="353535"/>
                <w:kern w:val="0"/>
                <w:u w:color="353535"/>
              </w:rPr>
              <w:t>고객의</w:t>
            </w:r>
            <w:r>
              <w:rPr>
                <w:rFonts w:ascii="Helvetica Neue" w:eastAsia=".Apple SD Gothic NeoI" w:hAnsi="Helvetica Neue" w:cs="Helvetica Neue"/>
                <w:color w:val="353535"/>
                <w:kern w:val="0"/>
                <w:u w:color="353535"/>
              </w:rPr>
              <w:t xml:space="preserve"> </w:t>
            </w:r>
            <w:r>
              <w:rPr>
                <w:rFonts w:ascii=".Apple SD Gothic NeoI" w:eastAsia=".Apple SD Gothic NeoI" w:hAnsi="Helvetica Neue" w:cs=".Apple SD Gothic NeoI" w:hint="eastAsia"/>
                <w:color w:val="353535"/>
                <w:kern w:val="0"/>
                <w:u w:color="353535"/>
              </w:rPr>
              <w:t>구매</w:t>
            </w:r>
            <w:r>
              <w:rPr>
                <w:rFonts w:ascii="Helvetica Neue" w:eastAsia=".Apple SD Gothic NeoI" w:hAnsi="Helvetica Neue" w:cs="Helvetica Neue"/>
                <w:color w:val="353535"/>
                <w:kern w:val="0"/>
                <w:u w:color="353535"/>
              </w:rPr>
              <w:t xml:space="preserve"> time-interval </w:t>
            </w:r>
            <w:r>
              <w:rPr>
                <w:rFonts w:ascii=".Apple SD Gothic NeoI" w:eastAsia=".Apple SD Gothic NeoI" w:hAnsi="Helvetica Neue" w:cs=".Apple SD Gothic NeoI" w:hint="eastAsia"/>
                <w:color w:val="353535"/>
                <w:kern w:val="0"/>
                <w:u w:color="353535"/>
              </w:rPr>
              <w:t>존재하지</w:t>
            </w:r>
            <w:r>
              <w:rPr>
                <w:rFonts w:ascii="Helvetica Neue" w:eastAsia=".Apple SD Gothic NeoI" w:hAnsi="Helvetica Neue" w:cs="Helvetica Neue"/>
                <w:color w:val="353535"/>
                <w:kern w:val="0"/>
                <w:u w:color="353535"/>
              </w:rPr>
              <w:t xml:space="preserve"> </w:t>
            </w:r>
            <w:r>
              <w:rPr>
                <w:rFonts w:ascii=".Apple SD Gothic NeoI" w:eastAsia=".Apple SD Gothic NeoI" w:hAnsi="Helvetica Neue" w:cs=".Apple SD Gothic NeoI" w:hint="eastAsia"/>
                <w:color w:val="353535"/>
                <w:kern w:val="0"/>
                <w:u w:color="353535"/>
              </w:rPr>
              <w:t>않는다</w:t>
            </w:r>
            <w:r>
              <w:rPr>
                <w:rFonts w:ascii="Helvetica Neue" w:eastAsia=".Apple SD Gothic NeoI" w:hAnsi="Helvetica Neue" w:cs="Helvetica Neue"/>
                <w:color w:val="353535"/>
                <w:kern w:val="0"/>
                <w:u w:color="353535"/>
              </w:rPr>
              <w:t xml:space="preserve">. -&gt; </w:t>
            </w:r>
            <w:r>
              <w:rPr>
                <w:rFonts w:ascii=".Apple SD Gothic NeoI" w:eastAsia=".Apple SD Gothic NeoI" w:hAnsi="Helvetica Neue" w:cs=".Apple SD Gothic NeoI" w:hint="eastAsia"/>
                <w:color w:val="353535"/>
                <w:kern w:val="0"/>
                <w:u w:color="353535"/>
              </w:rPr>
              <w:t>모든</w:t>
            </w:r>
            <w:r>
              <w:rPr>
                <w:rFonts w:ascii="Helvetica Neue" w:eastAsia=".Apple SD Gothic NeoI" w:hAnsi="Helvetica Neue" w:cs="Helvetica Neue"/>
                <w:color w:val="353535"/>
                <w:kern w:val="0"/>
                <w:u w:color="353535"/>
              </w:rPr>
              <w:t xml:space="preserve"> </w:t>
            </w:r>
            <w:r>
              <w:rPr>
                <w:rFonts w:ascii=".Apple SD Gothic NeoI" w:eastAsia=".Apple SD Gothic NeoI" w:hAnsi="Helvetica Neue" w:cs=".Apple SD Gothic NeoI" w:hint="eastAsia"/>
                <w:color w:val="353535"/>
                <w:kern w:val="0"/>
                <w:u w:color="353535"/>
              </w:rPr>
              <w:t>고객들의</w:t>
            </w:r>
            <w:r>
              <w:rPr>
                <w:rFonts w:ascii="Helvetica Neue" w:eastAsia=".Apple SD Gothic NeoI" w:hAnsi="Helvetica Neue" w:cs="Helvetica Neue"/>
                <w:color w:val="353535"/>
                <w:kern w:val="0"/>
                <w:u w:color="353535"/>
              </w:rPr>
              <w:t xml:space="preserve"> </w:t>
            </w:r>
            <w:r>
              <w:rPr>
                <w:rFonts w:ascii=".Apple SD Gothic NeoI" w:eastAsia=".Apple SD Gothic NeoI" w:hAnsi="Helvetica Neue" w:cs=".Apple SD Gothic NeoI" w:hint="eastAsia"/>
                <w:color w:val="353535"/>
                <w:kern w:val="0"/>
                <w:u w:color="353535"/>
              </w:rPr>
              <w:t>평균</w:t>
            </w:r>
            <w:r>
              <w:rPr>
                <w:rFonts w:ascii="Helvetica Neue" w:eastAsia=".Apple SD Gothic NeoI" w:hAnsi="Helvetica Neue" w:cs="Helvetica Neue"/>
                <w:color w:val="353535"/>
                <w:kern w:val="0"/>
                <w:u w:color="353535"/>
              </w:rPr>
              <w:t xml:space="preserve"> </w:t>
            </w:r>
            <w:r>
              <w:rPr>
                <w:rFonts w:ascii=".Apple SD Gothic NeoI" w:eastAsia=".Apple SD Gothic NeoI" w:hAnsi="Helvetica Neue" w:cs=".Apple SD Gothic NeoI" w:hint="eastAsia"/>
                <w:color w:val="353535"/>
                <w:kern w:val="0"/>
                <w:u w:color="353535"/>
              </w:rPr>
              <w:t>구매</w:t>
            </w:r>
            <w:r>
              <w:rPr>
                <w:rFonts w:ascii="Helvetica Neue" w:eastAsia=".Apple SD Gothic NeoI" w:hAnsi="Helvetica Neue" w:cs="Helvetica Neue"/>
                <w:color w:val="353535"/>
                <w:kern w:val="0"/>
                <w:u w:color="353535"/>
              </w:rPr>
              <w:t xml:space="preserve"> </w:t>
            </w:r>
            <w:r>
              <w:rPr>
                <w:rFonts w:ascii=".Apple SD Gothic NeoI" w:eastAsia=".Apple SD Gothic NeoI" w:hAnsi="Helvetica Neue" w:cs=".Apple SD Gothic NeoI" w:hint="eastAsia"/>
                <w:color w:val="353535"/>
                <w:kern w:val="0"/>
                <w:u w:color="353535"/>
              </w:rPr>
              <w:t>주기</w:t>
            </w:r>
            <w:r>
              <w:rPr>
                <w:rFonts w:ascii="Helvetica Neue" w:eastAsia=".Apple SD Gothic NeoI" w:hAnsi="Helvetica Neue" w:cs="Helvetica Neue"/>
                <w:color w:val="353535"/>
                <w:kern w:val="0"/>
                <w:u w:color="353535"/>
              </w:rPr>
              <w:t xml:space="preserve"> </w:t>
            </w:r>
            <w:r>
              <w:rPr>
                <w:rFonts w:ascii=".Apple SD Gothic NeoI" w:eastAsia=".Apple SD Gothic NeoI" w:hAnsi="Helvetica Neue" w:cs=".Apple SD Gothic NeoI" w:hint="eastAsia"/>
                <w:color w:val="353535"/>
                <w:kern w:val="0"/>
                <w:u w:color="353535"/>
              </w:rPr>
              <w:t>사용</w:t>
            </w:r>
            <w:r>
              <w:rPr>
                <w:rFonts w:ascii="Helvetica Neue" w:eastAsia=".Apple SD Gothic NeoI" w:hAnsi="Helvetica Neue" w:cs="Helvetica Neue"/>
                <w:color w:val="353535"/>
                <w:kern w:val="0"/>
                <w:u w:color="353535"/>
              </w:rPr>
              <w:t>.</w:t>
            </w:r>
          </w:p>
        </w:tc>
      </w:tr>
    </w:tbl>
    <w:p w:rsidR="00342EB8" w:rsidRDefault="00342EB8" w:rsidP="00342EB8">
      <w:pPr>
        <w:wordWrap/>
        <w:autoSpaceDE w:val="0"/>
        <w:autoSpaceDN w:val="0"/>
        <w:adjustRightInd w:val="0"/>
        <w:jc w:val="left"/>
        <w:rPr>
          <w:rFonts w:ascii="Helvetica Neue" w:eastAsia=".Apple SD Gothic NeoI" w:hAnsi="Helvetica Neue" w:cs="Helvetica Neue"/>
          <w:color w:val="353535"/>
          <w:kern w:val="0"/>
          <w:u w:color="353535"/>
        </w:rPr>
      </w:pPr>
    </w:p>
    <w:p w:rsidR="00342EB8" w:rsidRPr="00342EB8" w:rsidRDefault="00342EB8" w:rsidP="00342EB8">
      <w:pPr>
        <w:wordWrap/>
        <w:autoSpaceDE w:val="0"/>
        <w:autoSpaceDN w:val="0"/>
        <w:adjustRightInd w:val="0"/>
        <w:jc w:val="left"/>
        <w:rPr>
          <w:rFonts w:ascii="Helvetica Neue" w:eastAsia=".Apple SD Gothic NeoI" w:hAnsi="Helvetica Neue" w:cs="Helvetica Neue"/>
          <w:color w:val="353535"/>
          <w:kern w:val="0"/>
          <w:u w:color="353535"/>
        </w:rPr>
      </w:pPr>
    </w:p>
    <w:p w:rsidR="00342EB8" w:rsidRDefault="00342EB8" w:rsidP="00342EB8">
      <w:pPr>
        <w:wordWrap/>
        <w:autoSpaceDE w:val="0"/>
        <w:autoSpaceDN w:val="0"/>
        <w:adjustRightInd w:val="0"/>
        <w:jc w:val="left"/>
        <w:rPr>
          <w:rFonts w:ascii="Helvetica Neue" w:eastAsia=".Apple SD Gothic NeoI" w:hAnsi="Helvetica Neue" w:cs="Helvetica Neue"/>
          <w:color w:val="353535"/>
          <w:kern w:val="0"/>
          <w:u w:color="353535"/>
        </w:rPr>
      </w:pPr>
    </w:p>
    <w:p w:rsidR="00342EB8" w:rsidRDefault="00342EB8" w:rsidP="00342EB8">
      <w:pPr>
        <w:wordWrap/>
        <w:autoSpaceDE w:val="0"/>
        <w:autoSpaceDN w:val="0"/>
        <w:adjustRightInd w:val="0"/>
        <w:jc w:val="left"/>
        <w:rPr>
          <w:rFonts w:ascii="Helvetica Neue" w:eastAsia=".Apple SD Gothic NeoI" w:hAnsi="Helvetica Neue" w:cs="Helvetica Neue"/>
          <w:color w:val="353535"/>
          <w:kern w:val="0"/>
          <w:u w:color="353535"/>
        </w:rPr>
      </w:pPr>
    </w:p>
    <w:p w:rsidR="00342EB8" w:rsidRPr="00342EB8" w:rsidRDefault="00342EB8" w:rsidP="00342EB8">
      <w:pPr>
        <w:wordWrap/>
        <w:autoSpaceDE w:val="0"/>
        <w:autoSpaceDN w:val="0"/>
        <w:adjustRightInd w:val="0"/>
        <w:jc w:val="left"/>
        <w:rPr>
          <w:rFonts w:ascii="Helvetica Neue" w:eastAsia=".Apple SD Gothic NeoI" w:hAnsi="Helvetica Neue" w:cs="Helvetica Neue"/>
          <w:b/>
          <w:color w:val="353535"/>
          <w:kern w:val="0"/>
          <w:u w:color="353535"/>
        </w:rPr>
      </w:pPr>
      <w:r w:rsidRPr="00342EB8">
        <w:rPr>
          <w:rFonts w:ascii="Helvetica Neue" w:eastAsia=".Apple SD Gothic NeoI" w:hAnsi="Helvetica Neue" w:cs="Helvetica Neue"/>
          <w:b/>
          <w:color w:val="353535"/>
          <w:kern w:val="0"/>
          <w:u w:color="353535"/>
        </w:rPr>
        <w:t xml:space="preserve">*step4 - Buy it again </w:t>
      </w:r>
      <w:r w:rsidRPr="00342EB8">
        <w:rPr>
          <w:rFonts w:ascii=".Apple SD Gothic NeoI" w:eastAsia=".Apple SD Gothic NeoI" w:hAnsi="Helvetica Neue" w:cs=".Apple SD Gothic NeoI" w:hint="eastAsia"/>
          <w:b/>
          <w:color w:val="353535"/>
          <w:kern w:val="0"/>
          <w:u w:color="353535"/>
        </w:rPr>
        <w:t>추천</w:t>
      </w:r>
      <w:r w:rsidRPr="00342EB8">
        <w:rPr>
          <w:rFonts w:ascii="Helvetica Neue" w:eastAsia=".Apple SD Gothic NeoI" w:hAnsi="Helvetica Neue" w:cs="Helvetica Neue"/>
          <w:b/>
          <w:color w:val="353535"/>
          <w:kern w:val="0"/>
          <w:u w:color="353535"/>
        </w:rPr>
        <w:t xml:space="preserve"> score</w:t>
      </w:r>
    </w:p>
    <w:p w:rsidR="00342EB8" w:rsidRDefault="00342EB8" w:rsidP="00342EB8">
      <w:pPr>
        <w:wordWrap/>
        <w:autoSpaceDE w:val="0"/>
        <w:autoSpaceDN w:val="0"/>
        <w:adjustRightInd w:val="0"/>
        <w:jc w:val="left"/>
        <w:rPr>
          <w:rFonts w:ascii="Helvetica Neue" w:eastAsia=".Apple SD Gothic NeoI" w:hAnsi="Helvetica Neue" w:cs="Helvetica Neue"/>
          <w:color w:val="353535"/>
          <w:kern w:val="0"/>
          <w:u w:color="353535"/>
        </w:rPr>
      </w:pP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:</w:t>
      </w:r>
      <w:r>
        <w:rPr>
          <w:rFonts w:ascii=".Apple SD Gothic NeoI" w:eastAsia=".Apple SD Gothic NeoI" w:hAnsi="Helvetica Neue" w:cs=".Apple SD Gothic NeoI"/>
          <w:color w:val="353535"/>
          <w:kern w:val="0"/>
          <w:u w:color="353535"/>
        </w:rPr>
        <w:t xml:space="preserve"> 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실제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추천이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이루어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질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경우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>,  Category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별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</w:t>
      </w:r>
      <w:r>
        <w:rPr>
          <w:rFonts w:ascii="Helvetica Neue" w:eastAsia=".Apple SD Gothic NeoI" w:hAnsi="Helvetica Neue" w:cs="Helvetica Neue"/>
          <w:color w:val="353535"/>
          <w:kern w:val="0"/>
          <w:u w:val="single" w:color="353535"/>
        </w:rPr>
        <w:t>‘RCP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val="single" w:color="353535"/>
        </w:rPr>
        <w:t>점수</w:t>
      </w:r>
      <w:r>
        <w:rPr>
          <w:rFonts w:ascii="Helvetica Neue" w:eastAsia=".Apple SD Gothic NeoI" w:hAnsi="Helvetica Neue" w:cs="Helvetica Neue"/>
          <w:color w:val="353535"/>
          <w:kern w:val="0"/>
          <w:u w:val="single" w:color="353535"/>
        </w:rPr>
        <w:t xml:space="preserve">’ </w:t>
      </w:r>
      <w:r w:rsidR="00335F29">
        <w:rPr>
          <w:rFonts w:ascii="Helvetica Neue" w:eastAsia=".Apple SD Gothic NeoI" w:hAnsi="Helvetica Neue" w:cs="Helvetica Neue"/>
          <w:color w:val="353535"/>
          <w:kern w:val="0"/>
          <w:u w:val="single" w:color="353535"/>
        </w:rPr>
        <w:t>X</w:t>
      </w:r>
      <w:bookmarkStart w:id="0" w:name="_GoBack"/>
      <w:bookmarkEnd w:id="0"/>
      <w:r>
        <w:rPr>
          <w:rFonts w:ascii="Helvetica Neue" w:eastAsia=".Apple SD Gothic NeoI" w:hAnsi="Helvetica Neue" w:cs="Helvetica Neue"/>
          <w:color w:val="353535"/>
          <w:kern w:val="0"/>
          <w:u w:val="single" w:color="353535"/>
        </w:rPr>
        <w:t xml:space="preserve"> ’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val="single" w:color="353535"/>
        </w:rPr>
        <w:t>시점</w:t>
      </w:r>
      <w:r>
        <w:rPr>
          <w:rFonts w:ascii="Helvetica Neue" w:eastAsia=".Apple SD Gothic NeoI" w:hAnsi="Helvetica Neue" w:cs="Helvetica Neue"/>
          <w:color w:val="353535"/>
          <w:kern w:val="0"/>
          <w:u w:val="single" w:color="353535"/>
        </w:rPr>
        <w:t xml:space="preserve"> </w:t>
      </w:r>
      <w:proofErr w:type="spellStart"/>
      <w:r>
        <w:rPr>
          <w:rFonts w:ascii=".Apple SD Gothic NeoI" w:eastAsia=".Apple SD Gothic NeoI" w:hAnsi="Helvetica Neue" w:cs=".Apple SD Gothic NeoI" w:hint="eastAsia"/>
          <w:color w:val="353535"/>
          <w:kern w:val="0"/>
          <w:u w:val="single" w:color="353535"/>
        </w:rPr>
        <w:t>구매확률</w:t>
      </w:r>
      <w:proofErr w:type="spellEnd"/>
      <w:r>
        <w:rPr>
          <w:rFonts w:ascii="Helvetica Neue" w:eastAsia=".Apple SD Gothic NeoI" w:hAnsi="Helvetica Neue" w:cs="Helvetica Neue"/>
          <w:color w:val="353535"/>
          <w:kern w:val="0"/>
          <w:u w:val="single" w:color="353535"/>
        </w:rPr>
        <w:t xml:space="preserve">’ 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로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Buy it again Score</w:t>
      </w:r>
      <w:proofErr w:type="spellStart"/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를</w:t>
      </w:r>
      <w:proofErr w:type="spellEnd"/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계산한다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>.</w:t>
      </w:r>
    </w:p>
    <w:p w:rsidR="00342EB8" w:rsidRDefault="00342EB8" w:rsidP="00342EB8">
      <w:pPr>
        <w:wordWrap/>
        <w:autoSpaceDE w:val="0"/>
        <w:autoSpaceDN w:val="0"/>
        <w:adjustRightInd w:val="0"/>
        <w:jc w:val="left"/>
        <w:rPr>
          <w:rFonts w:ascii="Helvetica Neue" w:eastAsia=".Apple SD Gothic NeoI" w:hAnsi="Helvetica Neue" w:cs="Helvetica Neue"/>
          <w:color w:val="353535"/>
          <w:kern w:val="0"/>
          <w:u w:color="353535"/>
        </w:rPr>
      </w:pPr>
    </w:p>
    <w:p w:rsidR="00342EB8" w:rsidRDefault="00342EB8" w:rsidP="00342EB8">
      <w:pPr>
        <w:wordWrap/>
        <w:autoSpaceDE w:val="0"/>
        <w:autoSpaceDN w:val="0"/>
        <w:adjustRightInd w:val="0"/>
        <w:jc w:val="left"/>
        <w:rPr>
          <w:rFonts w:ascii="Helvetica Neue" w:eastAsia=".Apple SD Gothic NeoI" w:hAnsi="Helvetica Neue" w:cs="Helvetica Neue"/>
          <w:color w:val="353535"/>
          <w:kern w:val="0"/>
          <w:u w:color="353535"/>
        </w:rPr>
      </w:pPr>
    </w:p>
    <w:p w:rsidR="00342EB8" w:rsidRDefault="00342EB8" w:rsidP="00342EB8">
      <w:pPr>
        <w:wordWrap/>
        <w:autoSpaceDE w:val="0"/>
        <w:autoSpaceDN w:val="0"/>
        <w:adjustRightInd w:val="0"/>
        <w:jc w:val="left"/>
        <w:rPr>
          <w:rFonts w:ascii="Helvetica Neue" w:eastAsia=".Apple SD Gothic NeoI" w:hAnsi="Helvetica Neue" w:cs="Helvetica Neue"/>
          <w:color w:val="353535"/>
          <w:kern w:val="0"/>
          <w:u w:color="353535"/>
        </w:rPr>
      </w:pPr>
    </w:p>
    <w:p w:rsidR="00342EB8" w:rsidRPr="00342EB8" w:rsidRDefault="00342EB8" w:rsidP="00342EB8">
      <w:pPr>
        <w:wordWrap/>
        <w:autoSpaceDE w:val="0"/>
        <w:autoSpaceDN w:val="0"/>
        <w:adjustRightInd w:val="0"/>
        <w:jc w:val="left"/>
        <w:rPr>
          <w:rFonts w:ascii="Helvetica Neue" w:eastAsia=".Apple SD Gothic NeoI" w:hAnsi="Helvetica Neue" w:cs="Helvetica Neue"/>
          <w:b/>
          <w:color w:val="353535"/>
          <w:kern w:val="0"/>
          <w:u w:color="353535"/>
        </w:rPr>
      </w:pPr>
      <w:r w:rsidRPr="00342EB8">
        <w:rPr>
          <w:rFonts w:ascii="Helvetica Neue" w:eastAsia=".Apple SD Gothic NeoI" w:hAnsi="Helvetica Neue" w:cs="Helvetica Neue"/>
          <w:b/>
          <w:color w:val="353535"/>
          <w:kern w:val="0"/>
          <w:u w:color="353535"/>
        </w:rPr>
        <w:t xml:space="preserve">*cf. </w:t>
      </w:r>
      <w:r w:rsidRPr="00342EB8">
        <w:rPr>
          <w:rFonts w:ascii=".Apple SD Gothic NeoI" w:eastAsia=".Apple SD Gothic NeoI" w:hAnsi="Helvetica Neue" w:cs=".Apple SD Gothic NeoI" w:hint="eastAsia"/>
          <w:b/>
          <w:color w:val="353535"/>
          <w:kern w:val="0"/>
          <w:u w:color="353535"/>
        </w:rPr>
        <w:t>모델</w:t>
      </w:r>
      <w:r w:rsidRPr="00342EB8">
        <w:rPr>
          <w:rFonts w:ascii="Helvetica Neue" w:eastAsia=".Apple SD Gothic NeoI" w:hAnsi="Helvetica Neue" w:cs="Helvetica Neue"/>
          <w:b/>
          <w:color w:val="353535"/>
          <w:kern w:val="0"/>
          <w:u w:color="353535"/>
        </w:rPr>
        <w:t xml:space="preserve"> </w:t>
      </w:r>
      <w:r w:rsidRPr="00342EB8">
        <w:rPr>
          <w:rFonts w:ascii=".Apple SD Gothic NeoI" w:eastAsia=".Apple SD Gothic NeoI" w:hAnsi="Helvetica Neue" w:cs=".Apple SD Gothic NeoI" w:hint="eastAsia"/>
          <w:b/>
          <w:color w:val="353535"/>
          <w:kern w:val="0"/>
          <w:u w:color="353535"/>
        </w:rPr>
        <w:t>훈련과정</w:t>
      </w:r>
      <w:r w:rsidRPr="00342EB8">
        <w:rPr>
          <w:rFonts w:ascii="Helvetica Neue" w:eastAsia=".Apple SD Gothic NeoI" w:hAnsi="Helvetica Neue" w:cs="Helvetica Neue"/>
          <w:b/>
          <w:color w:val="353535"/>
          <w:kern w:val="0"/>
          <w:u w:color="353535"/>
        </w:rPr>
        <w:t xml:space="preserve"> </w:t>
      </w:r>
      <w:r w:rsidRPr="00342EB8">
        <w:rPr>
          <w:rFonts w:ascii=".Apple SD Gothic NeoI" w:eastAsia=".Apple SD Gothic NeoI" w:hAnsi="Helvetica Neue" w:cs=".Apple SD Gothic NeoI" w:hint="eastAsia"/>
          <w:b/>
          <w:color w:val="353535"/>
          <w:kern w:val="0"/>
          <w:u w:color="353535"/>
        </w:rPr>
        <w:t>간</w:t>
      </w:r>
      <w:r w:rsidRPr="00342EB8">
        <w:rPr>
          <w:rFonts w:ascii="Helvetica Neue" w:eastAsia=".Apple SD Gothic NeoI" w:hAnsi="Helvetica Neue" w:cs="Helvetica Neue"/>
          <w:b/>
          <w:color w:val="353535"/>
          <w:kern w:val="0"/>
          <w:u w:color="353535"/>
        </w:rPr>
        <w:t xml:space="preserve"> issue</w:t>
      </w:r>
      <w:r w:rsidRPr="00342EB8">
        <w:rPr>
          <w:rFonts w:ascii=".Apple SD Gothic NeoI" w:eastAsia=".Apple SD Gothic NeoI" w:hAnsi="Helvetica Neue" w:cs=".Apple SD Gothic NeoI" w:hint="eastAsia"/>
          <w:b/>
          <w:color w:val="353535"/>
          <w:kern w:val="0"/>
          <w:u w:color="353535"/>
        </w:rPr>
        <w:t>되는</w:t>
      </w:r>
      <w:r w:rsidRPr="00342EB8">
        <w:rPr>
          <w:rFonts w:ascii="Helvetica Neue" w:eastAsia=".Apple SD Gothic NeoI" w:hAnsi="Helvetica Neue" w:cs="Helvetica Neue"/>
          <w:b/>
          <w:color w:val="353535"/>
          <w:kern w:val="0"/>
          <w:u w:color="353535"/>
        </w:rPr>
        <w:t xml:space="preserve"> </w:t>
      </w:r>
      <w:r w:rsidRPr="00342EB8">
        <w:rPr>
          <w:rFonts w:ascii=".Apple SD Gothic NeoI" w:eastAsia=".Apple SD Gothic NeoI" w:hAnsi="Helvetica Neue" w:cs=".Apple SD Gothic NeoI" w:hint="eastAsia"/>
          <w:b/>
          <w:color w:val="353535"/>
          <w:kern w:val="0"/>
          <w:u w:color="353535"/>
        </w:rPr>
        <w:t>점</w:t>
      </w:r>
    </w:p>
    <w:p w:rsidR="00342EB8" w:rsidRDefault="00342EB8" w:rsidP="00342EB8">
      <w:pPr>
        <w:wordWrap/>
        <w:autoSpaceDE w:val="0"/>
        <w:autoSpaceDN w:val="0"/>
        <w:adjustRightInd w:val="0"/>
        <w:jc w:val="left"/>
        <w:rPr>
          <w:rFonts w:ascii="Helvetica Neue" w:eastAsia=".Apple SD Gothic NeoI" w:hAnsi="Helvetica Neue" w:cs="Helvetica Neue"/>
          <w:color w:val="353535"/>
          <w:kern w:val="0"/>
          <w:u w:color="353535"/>
        </w:rPr>
      </w:pP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>: RCP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가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계산되는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정도는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>, 4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계절을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모두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살필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수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있는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1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년이상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되면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좋겠다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>.</w:t>
      </w:r>
    </w:p>
    <w:p w:rsidR="00342EB8" w:rsidRDefault="00342EB8" w:rsidP="00342EB8">
      <w:pPr>
        <w:wordWrap/>
        <w:autoSpaceDE w:val="0"/>
        <w:autoSpaceDN w:val="0"/>
        <w:adjustRightInd w:val="0"/>
        <w:jc w:val="left"/>
        <w:rPr>
          <w:rFonts w:ascii="Helvetica Neue" w:eastAsia=".Apple SD Gothic NeoI" w:hAnsi="Helvetica Neue" w:cs="Helvetica Neue"/>
          <w:color w:val="353535"/>
          <w:kern w:val="0"/>
          <w:u w:color="353535"/>
        </w:rPr>
      </w:pPr>
    </w:p>
    <w:p w:rsidR="00342EB8" w:rsidRDefault="00342EB8" w:rsidP="00342EB8">
      <w:pPr>
        <w:wordWrap/>
        <w:autoSpaceDE w:val="0"/>
        <w:autoSpaceDN w:val="0"/>
        <w:adjustRightInd w:val="0"/>
        <w:jc w:val="left"/>
        <w:rPr>
          <w:rFonts w:ascii="Helvetica Neue" w:eastAsia=".Apple SD Gothic NeoI" w:hAnsi="Helvetica Neue" w:cs="Helvetica Neue"/>
          <w:color w:val="353535"/>
          <w:kern w:val="0"/>
          <w:u w:color="353535"/>
        </w:rPr>
      </w:pP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>: unit time-interval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을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어떻게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정의하느냐에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따라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score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가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상이하다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>! : lambda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의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정의해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의해서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이런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issue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가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생기는데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, 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적절한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unit time 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정의가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필요하다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. 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기본은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‘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일주일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>’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로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정했다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>.(category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마다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가진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</w:t>
      </w:r>
      <w:proofErr w:type="spellStart"/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>mean_time</w:t>
      </w:r>
      <w:proofErr w:type="spellEnd"/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을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unit</w:t>
      </w:r>
      <w:proofErr w:type="spellStart"/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으로</w:t>
      </w:r>
      <w:proofErr w:type="spellEnd"/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둔다면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>? -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하나의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방법이긴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하지만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>, category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마다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상이한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unit time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을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가진다면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합리적인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score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비교가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불가능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할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것이다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>.)</w:t>
      </w:r>
    </w:p>
    <w:p w:rsidR="00342EB8" w:rsidRDefault="00342EB8" w:rsidP="00342EB8">
      <w:pPr>
        <w:wordWrap/>
        <w:autoSpaceDE w:val="0"/>
        <w:autoSpaceDN w:val="0"/>
        <w:adjustRightInd w:val="0"/>
        <w:jc w:val="left"/>
        <w:rPr>
          <w:rFonts w:ascii="Helvetica Neue" w:eastAsia=".Apple SD Gothic NeoI" w:hAnsi="Helvetica Neue" w:cs="Helvetica Neue"/>
          <w:color w:val="353535"/>
          <w:kern w:val="0"/>
          <w:u w:color="353535"/>
        </w:rPr>
      </w:pPr>
    </w:p>
    <w:p w:rsidR="00342EB8" w:rsidRDefault="00342EB8" w:rsidP="00342EB8">
      <w:pPr>
        <w:wordWrap/>
        <w:autoSpaceDE w:val="0"/>
        <w:autoSpaceDN w:val="0"/>
        <w:adjustRightInd w:val="0"/>
        <w:jc w:val="left"/>
        <w:rPr>
          <w:rFonts w:ascii="Helvetica Neue" w:eastAsia=".Apple SD Gothic NeoI" w:hAnsi="Helvetica Neue" w:cs="Helvetica Neue"/>
          <w:color w:val="353535"/>
          <w:kern w:val="0"/>
          <w:u w:color="353535"/>
        </w:rPr>
      </w:pP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>: lambda</w:t>
      </w:r>
      <w:proofErr w:type="spellStart"/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를</w:t>
      </w:r>
      <w:proofErr w:type="spellEnd"/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구하는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훈련기간에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따라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, 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추천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score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가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 </w:t>
      </w:r>
      <w:r>
        <w:rPr>
          <w:rFonts w:ascii=".Apple SD Gothic NeoI" w:eastAsia=".Apple SD Gothic NeoI" w:hAnsi="Helvetica Neue" w:cs=".Apple SD Gothic NeoI" w:hint="eastAsia"/>
          <w:color w:val="353535"/>
          <w:kern w:val="0"/>
          <w:u w:color="353535"/>
        </w:rPr>
        <w:t>상이하다</w:t>
      </w:r>
      <w:r>
        <w:rPr>
          <w:rFonts w:ascii="Helvetica Neue" w:eastAsia=".Apple SD Gothic NeoI" w:hAnsi="Helvetica Neue" w:cs="Helvetica Neue"/>
          <w:color w:val="353535"/>
          <w:kern w:val="0"/>
          <w:u w:color="353535"/>
        </w:rPr>
        <w:t xml:space="preserve">! </w:t>
      </w:r>
    </w:p>
    <w:p w:rsidR="00191038" w:rsidRDefault="00335F29"/>
    <w:sectPr w:rsidR="00191038" w:rsidSect="00637074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.Apple SD Gothic NeoI">
    <w:altName w:val="맑은 고딕"/>
    <w:panose1 w:val="020B0604020202020204"/>
    <w:charset w:val="81"/>
    <w:family w:val="auto"/>
    <w:pitch w:val="default"/>
    <w:sig w:usb0="00002A87" w:usb1="09060000" w:usb2="00000010" w:usb3="00000000" w:csb0="0008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22A84ED7"/>
    <w:multiLevelType w:val="hybridMultilevel"/>
    <w:tmpl w:val="68723D04"/>
    <w:lvl w:ilvl="0" w:tplc="E9B0C8F8">
      <w:numFmt w:val="bullet"/>
      <w:lvlText w:val="-"/>
      <w:lvlJc w:val="left"/>
      <w:pPr>
        <w:ind w:left="760" w:hanging="360"/>
      </w:pPr>
      <w:rPr>
        <w:rFonts w:ascii=".Apple SD Gothic NeoI" w:eastAsia=".Apple SD Gothic NeoI" w:hAnsi=".Apple SD Gothic NeoI" w:cs=".Apple SD Gothic NeoI" w:hint="eastAsia"/>
        <w:u w:val="singl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00C7238"/>
    <w:multiLevelType w:val="hybridMultilevel"/>
    <w:tmpl w:val="61D6ED32"/>
    <w:lvl w:ilvl="0" w:tplc="12221C26">
      <w:numFmt w:val="bullet"/>
      <w:lvlText w:val=""/>
      <w:lvlJc w:val="left"/>
      <w:pPr>
        <w:ind w:left="760" w:hanging="360"/>
      </w:pPr>
      <w:rPr>
        <w:rFonts w:ascii="Wingdings" w:eastAsia=".Apple SD Gothic NeoI" w:hAnsi="Wingdings" w:cs="Helvetica Neue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EB8"/>
    <w:rsid w:val="00076467"/>
    <w:rsid w:val="00335F29"/>
    <w:rsid w:val="00342EB8"/>
    <w:rsid w:val="00C813E6"/>
    <w:rsid w:val="00DD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9B7B80"/>
  <w14:defaultImageDpi w14:val="32767"/>
  <w15:chartTrackingRefBased/>
  <w15:docId w15:val="{2639FF98-6DA7-1443-A3F0-BDC373B68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EB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이명규</dc:creator>
  <cp:keywords/>
  <dc:description/>
  <cp:lastModifiedBy>이명규</cp:lastModifiedBy>
  <cp:revision>2</cp:revision>
  <dcterms:created xsi:type="dcterms:W3CDTF">2018-11-05T00:36:00Z</dcterms:created>
  <dcterms:modified xsi:type="dcterms:W3CDTF">2018-11-06T02:44:00Z</dcterms:modified>
</cp:coreProperties>
</file>